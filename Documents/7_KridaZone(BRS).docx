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E2C7A" w14:textId="77777777" w:rsidR="00005CE4" w:rsidRDefault="00005CE4">
      <w:pPr>
        <w:jc w:val="center"/>
      </w:pPr>
    </w:p>
    <w:p w14:paraId="7FED1B15" w14:textId="77777777" w:rsidR="00005CE4" w:rsidRPr="000E6E7C" w:rsidRDefault="00005CE4">
      <w:pPr>
        <w:jc w:val="center"/>
        <w:rPr>
          <w:rFonts w:ascii="Segoe UI" w:hAnsi="Segoe UI" w:cs="Segoe UI"/>
          <w:sz w:val="28"/>
          <w:szCs w:val="28"/>
        </w:rPr>
      </w:pPr>
    </w:p>
    <w:p w14:paraId="463501DE" w14:textId="77777777" w:rsidR="00005CE4" w:rsidRDefault="00005CE4">
      <w:pPr>
        <w:jc w:val="center"/>
      </w:pPr>
    </w:p>
    <w:p w14:paraId="7A958A9F" w14:textId="77777777" w:rsidR="00005CE4" w:rsidRDefault="00005CE4">
      <w:pPr>
        <w:jc w:val="center"/>
      </w:pPr>
    </w:p>
    <w:p w14:paraId="55F3E1F5" w14:textId="6A998CE2" w:rsidR="00005CE4" w:rsidRDefault="009B3AB3">
      <w:pPr>
        <w:autoSpaceDE w:val="0"/>
        <w:spacing w:before="100" w:after="100"/>
        <w:jc w:val="center"/>
        <w:rPr>
          <w:rFonts w:ascii="Arial" w:hAnsi="Arial"/>
          <w:b/>
          <w:bCs/>
          <w:sz w:val="52"/>
          <w:szCs w:val="52"/>
        </w:rPr>
      </w:pPr>
      <w:proofErr w:type="spellStart"/>
      <w:r>
        <w:rPr>
          <w:rFonts w:ascii="Arial" w:hAnsi="Arial"/>
          <w:b/>
          <w:bCs/>
          <w:sz w:val="52"/>
          <w:szCs w:val="52"/>
        </w:rPr>
        <w:t>K</w:t>
      </w:r>
      <w:r w:rsidR="002A54D8">
        <w:rPr>
          <w:rFonts w:ascii="Arial" w:hAnsi="Arial"/>
          <w:b/>
          <w:bCs/>
          <w:sz w:val="52"/>
          <w:szCs w:val="52"/>
        </w:rPr>
        <w:t>rid</w:t>
      </w:r>
      <w:r w:rsidR="00473DFE">
        <w:rPr>
          <w:rFonts w:ascii="Arial" w:hAnsi="Arial"/>
          <w:b/>
          <w:bCs/>
          <w:sz w:val="52"/>
          <w:szCs w:val="52"/>
        </w:rPr>
        <w:t>a</w:t>
      </w:r>
      <w:r w:rsidR="002A54D8">
        <w:rPr>
          <w:rFonts w:ascii="Arial" w:hAnsi="Arial"/>
          <w:b/>
          <w:bCs/>
          <w:sz w:val="52"/>
          <w:szCs w:val="52"/>
        </w:rPr>
        <w:t>Zone</w:t>
      </w:r>
      <w:proofErr w:type="spellEnd"/>
    </w:p>
    <w:p w14:paraId="00F12551" w14:textId="3D299D12" w:rsidR="007E3C95" w:rsidRPr="007E3C95" w:rsidRDefault="00FE1A78">
      <w:pPr>
        <w:autoSpaceDE w:val="0"/>
        <w:spacing w:before="100" w:after="100"/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(</w:t>
      </w:r>
      <w:r w:rsidR="007E3C95" w:rsidRPr="007E3C95">
        <w:rPr>
          <w:rFonts w:ascii="Arial" w:hAnsi="Arial"/>
          <w:b/>
          <w:bCs/>
          <w:sz w:val="40"/>
          <w:szCs w:val="40"/>
        </w:rPr>
        <w:t>Sports Accessories Management System</w:t>
      </w:r>
      <w:r>
        <w:rPr>
          <w:rFonts w:ascii="Arial" w:hAnsi="Arial"/>
          <w:b/>
          <w:bCs/>
          <w:sz w:val="40"/>
          <w:szCs w:val="40"/>
        </w:rPr>
        <w:t>)</w:t>
      </w:r>
    </w:p>
    <w:p w14:paraId="083058F0" w14:textId="77777777" w:rsidR="000E6E7C" w:rsidRDefault="000E6E7C">
      <w:pPr>
        <w:autoSpaceDE w:val="0"/>
        <w:spacing w:before="100" w:after="100"/>
        <w:jc w:val="center"/>
        <w:rPr>
          <w:rFonts w:ascii="Arial" w:hAnsi="Arial"/>
          <w:b/>
          <w:bCs/>
          <w:sz w:val="52"/>
          <w:szCs w:val="52"/>
        </w:rPr>
      </w:pPr>
    </w:p>
    <w:p w14:paraId="41D09600" w14:textId="77777777" w:rsidR="000E6E7C" w:rsidRDefault="000E6E7C">
      <w:pPr>
        <w:autoSpaceDE w:val="0"/>
        <w:spacing w:before="100" w:after="100"/>
        <w:jc w:val="center"/>
        <w:rPr>
          <w:rFonts w:ascii="Segoe UI" w:hAnsi="Segoe UI" w:cs="Segoe UI"/>
          <w:b/>
          <w:bCs/>
          <w:sz w:val="28"/>
          <w:szCs w:val="28"/>
        </w:rPr>
      </w:pPr>
      <w:r w:rsidRPr="000E6E7C">
        <w:rPr>
          <w:rFonts w:ascii="Segoe UI" w:hAnsi="Segoe UI" w:cs="Segoe UI"/>
          <w:b/>
          <w:bCs/>
          <w:sz w:val="28"/>
          <w:szCs w:val="28"/>
        </w:rPr>
        <w:t>Business Requirement Specification</w:t>
      </w:r>
    </w:p>
    <w:p w14:paraId="7A175B48" w14:textId="77777777" w:rsidR="00005CE4" w:rsidRPr="000E6E7C" w:rsidRDefault="00005CE4">
      <w:pPr>
        <w:autoSpaceDE w:val="0"/>
        <w:spacing w:before="100" w:after="100"/>
        <w:jc w:val="center"/>
        <w:rPr>
          <w:rFonts w:ascii="Segoe UI" w:hAnsi="Segoe UI" w:cs="Segoe UI"/>
          <w:b/>
          <w:bCs/>
          <w:sz w:val="28"/>
          <w:szCs w:val="28"/>
        </w:rPr>
      </w:pPr>
    </w:p>
    <w:p w14:paraId="6D15DED3" w14:textId="77777777" w:rsidR="00005CE4" w:rsidRDefault="00005CE4">
      <w:pPr>
        <w:pStyle w:val="ContentsHeading"/>
        <w:pageBreakBefore/>
        <w:sectPr w:rsidR="00005CE4">
          <w:pgSz w:w="12240" w:h="15840"/>
          <w:pgMar w:top="1134" w:right="1134" w:bottom="1134" w:left="1134" w:header="720" w:footer="720" w:gutter="0"/>
          <w:cols w:space="720"/>
          <w:formProt w:val="0"/>
        </w:sectPr>
      </w:pPr>
      <w:r>
        <w:lastRenderedPageBreak/>
        <w:t>Table of Contents</w:t>
      </w:r>
    </w:p>
    <w:p w14:paraId="7B1246A6" w14:textId="77777777" w:rsidR="00005CE4" w:rsidRDefault="00005CE4">
      <w:pPr>
        <w:pStyle w:val="TOC1"/>
      </w:pPr>
      <w:r>
        <w:fldChar w:fldCharType="begin"/>
      </w:r>
      <w:r>
        <w:instrText xml:space="preserve"> TOC \f \o "1-9" \o "1-9" </w:instrText>
      </w:r>
      <w:r>
        <w:fldChar w:fldCharType="separate"/>
      </w:r>
      <w:r>
        <w:t>1. Introduction</w:t>
      </w:r>
      <w:r>
        <w:tab/>
        <w:t>3</w:t>
      </w:r>
    </w:p>
    <w:p w14:paraId="072D5435" w14:textId="77777777" w:rsidR="00005CE4" w:rsidRDefault="00005CE4">
      <w:pPr>
        <w:pStyle w:val="TOC1"/>
      </w:pPr>
      <w:r>
        <w:t>2. Business Requirements Overview</w:t>
      </w:r>
      <w:r>
        <w:tab/>
        <w:t>4</w:t>
      </w:r>
    </w:p>
    <w:p w14:paraId="71041924" w14:textId="77777777" w:rsidR="00005CE4" w:rsidRDefault="00005CE4">
      <w:pPr>
        <w:pStyle w:val="TOC1"/>
      </w:pPr>
      <w:r>
        <w:t>3. Functional Requirements Overview</w:t>
      </w:r>
      <w:r>
        <w:tab/>
        <w:t>4</w:t>
      </w:r>
    </w:p>
    <w:p w14:paraId="45457A81" w14:textId="77777777" w:rsidR="00005CE4" w:rsidRDefault="00005CE4">
      <w:pPr>
        <w:pStyle w:val="TOC1"/>
        <w:sectPr w:rsidR="00005CE4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  <w:r>
        <w:t xml:space="preserve">4. Non-functional Requirements </w:t>
      </w:r>
      <w:r>
        <w:tab/>
        <w:t>5</w:t>
      </w:r>
      <w:r>
        <w:fldChar w:fldCharType="end"/>
      </w:r>
    </w:p>
    <w:p w14:paraId="15798D98" w14:textId="77777777" w:rsidR="00005CE4" w:rsidRDefault="00005CE4">
      <w:pPr>
        <w:autoSpaceDE w:val="0"/>
        <w:spacing w:before="100" w:after="100"/>
        <w:rPr>
          <w:rFonts w:ascii="Segoe UI" w:hAnsi="Segoe UI"/>
          <w:b/>
          <w:bCs/>
          <w:sz w:val="28"/>
          <w:szCs w:val="28"/>
        </w:rPr>
      </w:pPr>
    </w:p>
    <w:p w14:paraId="7339B4D1" w14:textId="77777777" w:rsidR="00005CE4" w:rsidRDefault="00005CE4">
      <w:pPr>
        <w:pStyle w:val="Heading1"/>
        <w:pageBreakBefore/>
      </w:pPr>
      <w:r>
        <w:lastRenderedPageBreak/>
        <w:t>1. Introduction</w:t>
      </w:r>
    </w:p>
    <w:p w14:paraId="07DAA366" w14:textId="77777777" w:rsidR="00005CE4" w:rsidRDefault="00005CE4">
      <w:pPr>
        <w:pStyle w:val="Heading"/>
        <w:numPr>
          <w:ilvl w:val="1"/>
          <w:numId w:val="4"/>
        </w:numPr>
        <w:ind w:left="930"/>
      </w:pPr>
      <w:r>
        <w:t>Document Purpose</w:t>
      </w:r>
    </w:p>
    <w:p w14:paraId="69BB4210" w14:textId="293A9064" w:rsidR="00005CE4" w:rsidRDefault="00005CE4" w:rsidP="00AA41E5">
      <w:pPr>
        <w:pStyle w:val="BodyText"/>
        <w:ind w:left="570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This document communicates the business requirements and scope for developing </w:t>
      </w:r>
      <w:proofErr w:type="spellStart"/>
      <w:r w:rsidR="00136904">
        <w:rPr>
          <w:rFonts w:ascii="Segoe UI" w:hAnsi="Segoe UI"/>
          <w:sz w:val="22"/>
          <w:szCs w:val="22"/>
        </w:rPr>
        <w:t>KridaZone</w:t>
      </w:r>
      <w:proofErr w:type="spellEnd"/>
      <w:r w:rsidR="005650DB">
        <w:rPr>
          <w:rFonts w:ascii="Segoe UI" w:hAnsi="Segoe UI"/>
          <w:sz w:val="22"/>
          <w:szCs w:val="22"/>
        </w:rPr>
        <w:t xml:space="preserve"> </w:t>
      </w:r>
      <w:r w:rsidR="005A34D0">
        <w:rPr>
          <w:rFonts w:ascii="Segoe UI" w:hAnsi="Segoe UI"/>
          <w:sz w:val="22"/>
          <w:szCs w:val="22"/>
        </w:rPr>
        <w:t xml:space="preserve">(Sports Accessories </w:t>
      </w:r>
      <w:r w:rsidR="003166DF">
        <w:rPr>
          <w:rFonts w:ascii="Segoe UI" w:hAnsi="Segoe UI"/>
          <w:sz w:val="22"/>
          <w:szCs w:val="22"/>
        </w:rPr>
        <w:t>Management</w:t>
      </w:r>
      <w:r>
        <w:rPr>
          <w:rFonts w:ascii="Segoe UI" w:hAnsi="Segoe UI"/>
          <w:sz w:val="22"/>
          <w:szCs w:val="22"/>
        </w:rPr>
        <w:t xml:space="preserve"> System</w:t>
      </w:r>
      <w:r w:rsidR="005A34D0">
        <w:rPr>
          <w:rFonts w:ascii="Segoe UI" w:hAnsi="Segoe UI"/>
          <w:sz w:val="22"/>
          <w:szCs w:val="22"/>
        </w:rPr>
        <w:t>)</w:t>
      </w:r>
      <w:r>
        <w:rPr>
          <w:rFonts w:ascii="Segoe UI" w:hAnsi="Segoe UI"/>
          <w:sz w:val="22"/>
          <w:szCs w:val="22"/>
        </w:rPr>
        <w:t xml:space="preserve">. The scope of this document is to define the functional and </w:t>
      </w:r>
      <w:r w:rsidR="005A34D0">
        <w:rPr>
          <w:rFonts w:ascii="Segoe UI" w:hAnsi="Segoe UI"/>
          <w:sz w:val="22"/>
          <w:szCs w:val="22"/>
        </w:rPr>
        <w:t>non-functional</w:t>
      </w:r>
      <w:r>
        <w:rPr>
          <w:rFonts w:ascii="Segoe UI" w:hAnsi="Segoe UI"/>
          <w:sz w:val="22"/>
          <w:szCs w:val="22"/>
        </w:rPr>
        <w:t xml:space="preserve"> requirements, business rules and other constraints requirements.</w:t>
      </w:r>
    </w:p>
    <w:p w14:paraId="4FE260FD" w14:textId="77777777" w:rsidR="00005CE4" w:rsidRDefault="00005CE4">
      <w:pPr>
        <w:pStyle w:val="BodyText"/>
        <w:ind w:left="930" w:hanging="360"/>
        <w:rPr>
          <w:rFonts w:ascii="Trebuchet MS" w:hAnsi="Trebuchet MS"/>
          <w:sz w:val="21"/>
        </w:rPr>
      </w:pPr>
    </w:p>
    <w:p w14:paraId="2325CD22" w14:textId="22BDB345" w:rsidR="00D13CE5" w:rsidRPr="0012503B" w:rsidRDefault="00005CE4" w:rsidP="0012503B">
      <w:pPr>
        <w:pStyle w:val="Heading"/>
        <w:numPr>
          <w:ilvl w:val="1"/>
          <w:numId w:val="4"/>
        </w:numPr>
        <w:ind w:left="990"/>
      </w:pPr>
      <w:r>
        <w:t xml:space="preserve"> Project Background</w:t>
      </w:r>
    </w:p>
    <w:p w14:paraId="7EDF1C2A" w14:textId="260E6E8D" w:rsidR="0012503B" w:rsidRDefault="0012503B" w:rsidP="0092281E">
      <w:pPr>
        <w:widowControl/>
        <w:suppressAutoHyphens w:val="0"/>
        <w:autoSpaceDE w:val="0"/>
        <w:autoSpaceDN w:val="0"/>
        <w:adjustRightInd w:val="0"/>
        <w:ind w:left="630"/>
        <w:jc w:val="both"/>
        <w:rPr>
          <w:rFonts w:ascii="Segoe UI" w:hAnsi="Segoe UI"/>
          <w:sz w:val="22"/>
          <w:szCs w:val="22"/>
          <w:lang w:val="en-IN"/>
        </w:rPr>
      </w:pPr>
      <w:r w:rsidRPr="0012503B">
        <w:rPr>
          <w:rFonts w:ascii="Segoe UI" w:hAnsi="Segoe UI"/>
          <w:sz w:val="22"/>
          <w:szCs w:val="22"/>
          <w:lang w:val="en-IN"/>
        </w:rPr>
        <w:t>There are various branded and non-branded sport accessories selling businesses</w:t>
      </w:r>
      <w:r w:rsidR="00294385">
        <w:rPr>
          <w:rFonts w:ascii="Segoe UI" w:hAnsi="Segoe UI"/>
          <w:sz w:val="22"/>
          <w:szCs w:val="22"/>
          <w:lang w:val="en-IN"/>
        </w:rPr>
        <w:t xml:space="preserve"> </w:t>
      </w:r>
      <w:r w:rsidR="00A052B6">
        <w:rPr>
          <w:rFonts w:ascii="Segoe UI" w:hAnsi="Segoe UI"/>
          <w:sz w:val="22"/>
          <w:szCs w:val="22"/>
          <w:lang w:val="en-IN"/>
        </w:rPr>
        <w:t>but there</w:t>
      </w:r>
      <w:r w:rsidR="00294385">
        <w:rPr>
          <w:rFonts w:ascii="Segoe UI" w:hAnsi="Segoe UI"/>
          <w:sz w:val="22"/>
          <w:szCs w:val="22"/>
          <w:lang w:val="en-IN"/>
        </w:rPr>
        <w:t xml:space="preserve"> is </w:t>
      </w:r>
      <w:r w:rsidR="00A052B6">
        <w:rPr>
          <w:rFonts w:ascii="Segoe UI" w:hAnsi="Segoe UI"/>
          <w:sz w:val="22"/>
          <w:szCs w:val="22"/>
          <w:lang w:val="en-IN"/>
        </w:rPr>
        <w:t>no dedicated</w:t>
      </w:r>
      <w:r w:rsidR="00294385">
        <w:rPr>
          <w:rFonts w:ascii="Segoe UI" w:hAnsi="Segoe UI"/>
          <w:sz w:val="22"/>
          <w:szCs w:val="22"/>
          <w:lang w:val="en-IN"/>
        </w:rPr>
        <w:t xml:space="preserve"> site which is selling sport go</w:t>
      </w:r>
      <w:r w:rsidR="00B90798">
        <w:rPr>
          <w:rFonts w:ascii="Segoe UI" w:hAnsi="Segoe UI"/>
          <w:sz w:val="22"/>
          <w:szCs w:val="22"/>
          <w:lang w:val="en-IN"/>
        </w:rPr>
        <w:t>o</w:t>
      </w:r>
      <w:r w:rsidR="00294385">
        <w:rPr>
          <w:rFonts w:ascii="Segoe UI" w:hAnsi="Segoe UI"/>
          <w:sz w:val="22"/>
          <w:szCs w:val="22"/>
          <w:lang w:val="en-IN"/>
        </w:rPr>
        <w:t xml:space="preserve">ds. </w:t>
      </w:r>
      <w:r w:rsidRPr="0012503B">
        <w:rPr>
          <w:rFonts w:ascii="Segoe UI" w:hAnsi="Segoe UI"/>
          <w:sz w:val="22"/>
          <w:szCs w:val="22"/>
          <w:lang w:val="en-IN"/>
        </w:rPr>
        <w:t xml:space="preserve">Currently, almost all of them are distributed over different platforms, so their system lacks a common centralized platform for </w:t>
      </w:r>
      <w:r w:rsidR="00294385">
        <w:rPr>
          <w:rFonts w:ascii="Segoe UI" w:hAnsi="Segoe UI"/>
          <w:sz w:val="22"/>
          <w:szCs w:val="22"/>
          <w:lang w:val="en-IN"/>
        </w:rPr>
        <w:t xml:space="preserve">order </w:t>
      </w:r>
      <w:r w:rsidRPr="0012503B">
        <w:rPr>
          <w:rFonts w:ascii="Segoe UI" w:hAnsi="Segoe UI"/>
          <w:sz w:val="22"/>
          <w:szCs w:val="22"/>
          <w:lang w:val="en-IN"/>
        </w:rPr>
        <w:t>tracking processing orders, and managing customer information. This results in inefficiencies, including stockouts, delayed order processing</w:t>
      </w:r>
      <w:r w:rsidR="00AD18DC">
        <w:rPr>
          <w:rFonts w:ascii="Segoe UI" w:hAnsi="Segoe UI"/>
          <w:sz w:val="22"/>
          <w:szCs w:val="22"/>
          <w:lang w:val="en-IN"/>
        </w:rPr>
        <w:t xml:space="preserve">. We </w:t>
      </w:r>
      <w:r w:rsidR="00B90798">
        <w:rPr>
          <w:rFonts w:ascii="Segoe UI" w:hAnsi="Segoe UI"/>
          <w:sz w:val="22"/>
          <w:szCs w:val="22"/>
          <w:lang w:val="en-IN"/>
        </w:rPr>
        <w:t>will give a common platform which is sending common sports goods</w:t>
      </w:r>
      <w:r w:rsidRPr="0012503B">
        <w:rPr>
          <w:rFonts w:ascii="Segoe UI" w:hAnsi="Segoe UI"/>
          <w:sz w:val="22"/>
          <w:szCs w:val="22"/>
          <w:lang w:val="en-IN"/>
        </w:rPr>
        <w:t>. This results in customers not being satisfied with the products they buy.</w:t>
      </w:r>
    </w:p>
    <w:p w14:paraId="25713DC4" w14:textId="77777777" w:rsidR="00844676" w:rsidRDefault="00844676" w:rsidP="00B34969">
      <w:pPr>
        <w:widowControl/>
        <w:suppressAutoHyphens w:val="0"/>
        <w:autoSpaceDE w:val="0"/>
        <w:autoSpaceDN w:val="0"/>
        <w:adjustRightInd w:val="0"/>
        <w:jc w:val="both"/>
        <w:rPr>
          <w:rFonts w:ascii="Segoe UI" w:hAnsi="Segoe UI"/>
          <w:sz w:val="22"/>
          <w:szCs w:val="22"/>
        </w:rPr>
      </w:pPr>
    </w:p>
    <w:p w14:paraId="52E6351F" w14:textId="498B51CA" w:rsidR="000C2E2C" w:rsidRPr="00ED0761" w:rsidRDefault="00005CE4" w:rsidP="00ED0761">
      <w:pPr>
        <w:pStyle w:val="Heading"/>
        <w:numPr>
          <w:ilvl w:val="1"/>
          <w:numId w:val="4"/>
        </w:numPr>
        <w:ind w:left="990"/>
      </w:pPr>
      <w:r>
        <w:t>Goals of the project</w:t>
      </w:r>
      <w:r w:rsidR="00422894">
        <w:t xml:space="preserve"> </w:t>
      </w:r>
    </w:p>
    <w:p w14:paraId="7CB3EC89" w14:textId="17263EAF" w:rsidR="000C2E2C" w:rsidRPr="003B3338" w:rsidRDefault="000C2E2C" w:rsidP="003B3338">
      <w:pPr>
        <w:pStyle w:val="BodyText"/>
        <w:ind w:left="720"/>
        <w:rPr>
          <w:rFonts w:ascii="Segoe UI" w:hAnsi="Segoe UI" w:cs="Segoe UI"/>
          <w:color w:val="1C1C1C"/>
          <w:sz w:val="22"/>
          <w:szCs w:val="22"/>
          <w:shd w:val="clear" w:color="auto" w:fill="FFFFFF"/>
        </w:rPr>
      </w:pPr>
      <w:r w:rsidRPr="002A3B7A">
        <w:rPr>
          <w:rFonts w:ascii="Segoe UI" w:hAnsi="Segoe UI" w:cs="Segoe UI"/>
          <w:color w:val="1C1C1C"/>
          <w:sz w:val="22"/>
          <w:szCs w:val="22"/>
          <w:shd w:val="clear" w:color="auto" w:fill="FFFFFF"/>
        </w:rPr>
        <w:t xml:space="preserve">The main goal of this project is to create a website that will act as a common platform for both branded and non-branded businesses to sell various sports accessories </w:t>
      </w:r>
      <w:r w:rsidR="00B90798">
        <w:rPr>
          <w:rFonts w:ascii="Segoe UI" w:hAnsi="Segoe UI" w:cs="Segoe UI"/>
          <w:color w:val="1C1C1C"/>
          <w:sz w:val="22"/>
          <w:szCs w:val="22"/>
          <w:shd w:val="clear" w:color="auto" w:fill="FFFFFF"/>
        </w:rPr>
        <w:t>t</w:t>
      </w:r>
      <w:r w:rsidRPr="002A3B7A">
        <w:rPr>
          <w:rFonts w:ascii="Segoe UI" w:hAnsi="Segoe UI" w:cs="Segoe UI"/>
          <w:color w:val="1C1C1C"/>
          <w:sz w:val="22"/>
          <w:szCs w:val="22"/>
          <w:shd w:val="clear" w:color="auto" w:fill="FFFFFF"/>
        </w:rPr>
        <w:t xml:space="preserve">o a wide </w:t>
      </w:r>
      <w:r w:rsidR="00A052B6" w:rsidRPr="002A3B7A">
        <w:rPr>
          <w:rFonts w:ascii="Segoe UI" w:hAnsi="Segoe UI" w:cs="Segoe UI"/>
          <w:color w:val="1C1C1C"/>
          <w:sz w:val="22"/>
          <w:szCs w:val="22"/>
          <w:shd w:val="clear" w:color="auto" w:fill="FFFFFF"/>
        </w:rPr>
        <w:t>range.</w:t>
      </w:r>
      <w:r w:rsidRPr="002A3B7A">
        <w:rPr>
          <w:rFonts w:ascii="Segoe UI" w:hAnsi="Segoe UI" w:cs="Segoe UI"/>
          <w:color w:val="1C1C1C"/>
          <w:sz w:val="22"/>
          <w:szCs w:val="22"/>
          <w:shd w:val="clear" w:color="auto" w:fill="FFFFFF"/>
        </w:rPr>
        <w:t xml:space="preserve"> This system will allow businesses to register on the website and provide details about their products. </w:t>
      </w:r>
      <w:r w:rsidR="00B83D3F" w:rsidRPr="002A3B7A">
        <w:rPr>
          <w:rFonts w:ascii="Segoe UI" w:hAnsi="Segoe UI" w:cs="Segoe UI"/>
          <w:color w:val="1C1C1C"/>
          <w:sz w:val="22"/>
          <w:szCs w:val="22"/>
          <w:shd w:val="clear" w:color="auto" w:fill="FFFFFF"/>
        </w:rPr>
        <w:t>O</w:t>
      </w:r>
      <w:r w:rsidRPr="002A3B7A">
        <w:rPr>
          <w:rFonts w:ascii="Segoe UI" w:hAnsi="Segoe UI" w:cs="Segoe UI"/>
          <w:color w:val="1C1C1C"/>
          <w:sz w:val="22"/>
          <w:szCs w:val="22"/>
          <w:shd w:val="clear" w:color="auto" w:fill="FFFFFF"/>
        </w:rPr>
        <w:t>n the other hand,</w:t>
      </w:r>
      <w:r w:rsidR="00B83D3F" w:rsidRPr="002A3B7A">
        <w:rPr>
          <w:rFonts w:ascii="Segoe UI" w:hAnsi="Segoe UI" w:cs="Segoe UI"/>
          <w:color w:val="1C1C1C"/>
          <w:sz w:val="22"/>
          <w:szCs w:val="22"/>
          <w:shd w:val="clear" w:color="auto" w:fill="FFFFFF"/>
        </w:rPr>
        <w:t xml:space="preserve"> customers</w:t>
      </w:r>
      <w:r w:rsidRPr="002A3B7A">
        <w:rPr>
          <w:rFonts w:ascii="Segoe UI" w:hAnsi="Segoe UI" w:cs="Segoe UI"/>
          <w:color w:val="1C1C1C"/>
          <w:sz w:val="22"/>
          <w:szCs w:val="22"/>
          <w:shd w:val="clear" w:color="auto" w:fill="FFFFFF"/>
        </w:rPr>
        <w:t xml:space="preserve"> will be able to place orders </w:t>
      </w:r>
      <w:r w:rsidR="00A55303" w:rsidRPr="002A3B7A">
        <w:rPr>
          <w:rFonts w:ascii="Segoe UI" w:hAnsi="Segoe UI" w:cs="Segoe UI"/>
          <w:color w:val="1C1C1C"/>
          <w:sz w:val="22"/>
          <w:szCs w:val="22"/>
          <w:shd w:val="clear" w:color="auto" w:fill="FFFFFF"/>
        </w:rPr>
        <w:t>and purchase</w:t>
      </w:r>
      <w:r w:rsidRPr="002A3B7A">
        <w:rPr>
          <w:rFonts w:ascii="Segoe UI" w:hAnsi="Segoe UI" w:cs="Segoe UI"/>
          <w:color w:val="1C1C1C"/>
          <w:sz w:val="22"/>
          <w:szCs w:val="22"/>
          <w:shd w:val="clear" w:color="auto" w:fill="FFFFFF"/>
        </w:rPr>
        <w:t xml:space="preserve"> a variety of sports accessories on the website</w:t>
      </w:r>
      <w:r w:rsidR="00AD18DC">
        <w:rPr>
          <w:rFonts w:ascii="Segoe UI" w:hAnsi="Segoe UI" w:cs="Segoe UI"/>
          <w:color w:val="1C1C1C"/>
          <w:sz w:val="22"/>
          <w:szCs w:val="22"/>
          <w:shd w:val="clear" w:color="auto" w:fill="FFFFFF"/>
        </w:rPr>
        <w:t xml:space="preserve"> and give user friendly interface</w:t>
      </w:r>
      <w:r w:rsidRPr="002A3B7A">
        <w:rPr>
          <w:rFonts w:ascii="Segoe UI" w:hAnsi="Segoe UI" w:cs="Segoe UI"/>
          <w:color w:val="1C1C1C"/>
          <w:sz w:val="22"/>
          <w:szCs w:val="22"/>
          <w:shd w:val="clear" w:color="auto" w:fill="FFFFFF"/>
        </w:rPr>
        <w:t>.</w:t>
      </w:r>
    </w:p>
    <w:p w14:paraId="5F180C5A" w14:textId="77777777" w:rsidR="00A12721" w:rsidRDefault="00A12721" w:rsidP="00416DB4">
      <w:pPr>
        <w:pStyle w:val="BodyText"/>
        <w:rPr>
          <w:rFonts w:ascii="Segoe UI" w:hAnsi="Segoe UI" w:cs="Segoe UI"/>
          <w:sz w:val="22"/>
          <w:szCs w:val="22"/>
        </w:rPr>
      </w:pPr>
    </w:p>
    <w:p w14:paraId="4FFECB46" w14:textId="77777777" w:rsidR="003B3338" w:rsidRDefault="003B3338" w:rsidP="00416DB4">
      <w:pPr>
        <w:pStyle w:val="BodyText"/>
        <w:rPr>
          <w:rFonts w:ascii="Segoe UI" w:hAnsi="Segoe UI" w:cs="Segoe UI"/>
          <w:sz w:val="22"/>
          <w:szCs w:val="22"/>
        </w:rPr>
      </w:pPr>
    </w:p>
    <w:p w14:paraId="2FDC4A6C" w14:textId="77777777" w:rsidR="003B3338" w:rsidRDefault="003B3338" w:rsidP="00416DB4">
      <w:pPr>
        <w:pStyle w:val="BodyText"/>
        <w:rPr>
          <w:rFonts w:ascii="Segoe UI" w:hAnsi="Segoe UI" w:cs="Segoe UI"/>
          <w:sz w:val="22"/>
          <w:szCs w:val="22"/>
        </w:rPr>
      </w:pPr>
    </w:p>
    <w:p w14:paraId="2EA9FF2C" w14:textId="77777777" w:rsidR="003B3338" w:rsidRDefault="003B3338" w:rsidP="00416DB4">
      <w:pPr>
        <w:pStyle w:val="BodyText"/>
        <w:rPr>
          <w:rFonts w:ascii="Segoe UI" w:hAnsi="Segoe UI" w:cs="Segoe UI"/>
          <w:sz w:val="22"/>
          <w:szCs w:val="22"/>
        </w:rPr>
      </w:pPr>
    </w:p>
    <w:p w14:paraId="3954591C" w14:textId="77777777" w:rsidR="003B3338" w:rsidRDefault="003B3338" w:rsidP="00416DB4">
      <w:pPr>
        <w:pStyle w:val="BodyText"/>
        <w:rPr>
          <w:rFonts w:ascii="Segoe UI" w:hAnsi="Segoe UI" w:cs="Segoe UI"/>
          <w:sz w:val="22"/>
          <w:szCs w:val="22"/>
        </w:rPr>
      </w:pPr>
    </w:p>
    <w:p w14:paraId="27BEE438" w14:textId="77777777" w:rsidR="003B3338" w:rsidRDefault="003B3338" w:rsidP="00416DB4">
      <w:pPr>
        <w:pStyle w:val="BodyText"/>
        <w:rPr>
          <w:rFonts w:ascii="Segoe UI" w:hAnsi="Segoe UI" w:cs="Segoe UI"/>
          <w:sz w:val="22"/>
          <w:szCs w:val="22"/>
        </w:rPr>
      </w:pPr>
    </w:p>
    <w:p w14:paraId="586264AD" w14:textId="77777777" w:rsidR="003B3338" w:rsidRDefault="003B3338" w:rsidP="00416DB4">
      <w:pPr>
        <w:pStyle w:val="BodyText"/>
        <w:rPr>
          <w:rFonts w:ascii="Segoe UI" w:hAnsi="Segoe UI" w:cs="Segoe UI"/>
          <w:sz w:val="22"/>
          <w:szCs w:val="22"/>
        </w:rPr>
      </w:pPr>
    </w:p>
    <w:p w14:paraId="604251C3" w14:textId="77777777" w:rsidR="003B3338" w:rsidRDefault="003B3338" w:rsidP="00416DB4">
      <w:pPr>
        <w:pStyle w:val="BodyText"/>
        <w:rPr>
          <w:rFonts w:ascii="Segoe UI" w:hAnsi="Segoe UI" w:cs="Segoe UI"/>
          <w:sz w:val="22"/>
          <w:szCs w:val="22"/>
        </w:rPr>
      </w:pPr>
    </w:p>
    <w:p w14:paraId="31EB7D05" w14:textId="77777777" w:rsidR="003B3338" w:rsidRDefault="003B3338" w:rsidP="00416DB4">
      <w:pPr>
        <w:pStyle w:val="BodyText"/>
        <w:rPr>
          <w:rFonts w:ascii="Segoe UI" w:hAnsi="Segoe UI" w:cs="Segoe UI"/>
          <w:sz w:val="22"/>
          <w:szCs w:val="22"/>
        </w:rPr>
      </w:pPr>
    </w:p>
    <w:p w14:paraId="43CCBAC6" w14:textId="77777777" w:rsidR="003B3338" w:rsidRDefault="003B3338" w:rsidP="00416DB4">
      <w:pPr>
        <w:pStyle w:val="BodyText"/>
        <w:rPr>
          <w:rFonts w:ascii="Segoe UI" w:hAnsi="Segoe UI" w:cs="Segoe UI"/>
          <w:sz w:val="22"/>
          <w:szCs w:val="22"/>
        </w:rPr>
      </w:pPr>
    </w:p>
    <w:p w14:paraId="6EBB85A2" w14:textId="77777777" w:rsidR="003B3338" w:rsidRDefault="003B3338" w:rsidP="00416DB4">
      <w:pPr>
        <w:pStyle w:val="BodyText"/>
        <w:rPr>
          <w:rFonts w:ascii="Segoe UI" w:hAnsi="Segoe UI" w:cs="Segoe UI"/>
          <w:sz w:val="22"/>
          <w:szCs w:val="22"/>
        </w:rPr>
      </w:pPr>
    </w:p>
    <w:p w14:paraId="1E259C1C" w14:textId="77777777" w:rsidR="003B3338" w:rsidRDefault="003B3338" w:rsidP="00416DB4">
      <w:pPr>
        <w:pStyle w:val="BodyText"/>
        <w:rPr>
          <w:rFonts w:ascii="Segoe UI" w:hAnsi="Segoe UI" w:cs="Segoe UI"/>
          <w:sz w:val="22"/>
          <w:szCs w:val="22"/>
        </w:rPr>
      </w:pPr>
    </w:p>
    <w:p w14:paraId="4955D84F" w14:textId="77777777" w:rsidR="003B3338" w:rsidRDefault="003B3338" w:rsidP="00416DB4">
      <w:pPr>
        <w:pStyle w:val="BodyText"/>
        <w:rPr>
          <w:rFonts w:ascii="Segoe UI" w:hAnsi="Segoe UI" w:cs="Segoe UI"/>
          <w:sz w:val="22"/>
          <w:szCs w:val="22"/>
        </w:rPr>
      </w:pPr>
    </w:p>
    <w:p w14:paraId="4EA7D01D" w14:textId="77777777" w:rsidR="00263DFE" w:rsidRPr="006A37C1" w:rsidRDefault="00263DFE" w:rsidP="00416DB4">
      <w:pPr>
        <w:pStyle w:val="BodyText"/>
        <w:rPr>
          <w:rFonts w:ascii="Segoe UI" w:hAnsi="Segoe UI" w:cs="Segoe UI"/>
          <w:sz w:val="22"/>
          <w:szCs w:val="22"/>
        </w:rPr>
      </w:pPr>
    </w:p>
    <w:p w14:paraId="389ED274" w14:textId="63DD01A9" w:rsidR="00005CE4" w:rsidRDefault="00005CE4" w:rsidP="006A37C1">
      <w:pPr>
        <w:pStyle w:val="Heading"/>
        <w:numPr>
          <w:ilvl w:val="1"/>
          <w:numId w:val="4"/>
        </w:numPr>
        <w:ind w:left="990"/>
      </w:pPr>
      <w:r>
        <w:lastRenderedPageBreak/>
        <w:t xml:space="preserve">Customers and </w:t>
      </w:r>
      <w:r w:rsidR="00FD3942">
        <w:t>Stakeholder</w:t>
      </w:r>
    </w:p>
    <w:p w14:paraId="61DDE452" w14:textId="7B5D857F" w:rsidR="00294385" w:rsidRPr="00AD18DC" w:rsidRDefault="00AD18DC" w:rsidP="00294385">
      <w:pPr>
        <w:pStyle w:val="BodyText"/>
        <w:rPr>
          <w:rFonts w:ascii="Segoe UI" w:hAnsi="Segoe UI"/>
          <w:b/>
          <w:bCs/>
          <w:sz w:val="22"/>
          <w:szCs w:val="22"/>
        </w:rPr>
      </w:pPr>
      <w:r w:rsidRPr="00AD18DC">
        <w:rPr>
          <w:rFonts w:ascii="Segoe UI" w:hAnsi="Segoe UI"/>
          <w:b/>
          <w:bCs/>
          <w:sz w:val="22"/>
          <w:szCs w:val="22"/>
        </w:rPr>
        <w:t>Customers :</w:t>
      </w:r>
    </w:p>
    <w:p w14:paraId="478CCD76" w14:textId="015F7886" w:rsidR="00005CE4" w:rsidRDefault="00FD3942" w:rsidP="00AD18DC">
      <w:pPr>
        <w:pStyle w:val="BodyText"/>
        <w:ind w:firstLine="709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Admin :</w:t>
      </w:r>
    </w:p>
    <w:p w14:paraId="6910C908" w14:textId="33E617B1" w:rsidR="00FD3942" w:rsidRDefault="00FD3942" w:rsidP="00AD18DC">
      <w:pPr>
        <w:pStyle w:val="BodyText"/>
        <w:ind w:firstLine="709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Seller:</w:t>
      </w:r>
    </w:p>
    <w:p w14:paraId="4C630BE2" w14:textId="188D16E0" w:rsidR="00FD3942" w:rsidRDefault="00FD3942" w:rsidP="00AD18DC">
      <w:pPr>
        <w:pStyle w:val="BodyText"/>
        <w:ind w:firstLine="709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Buyer </w:t>
      </w:r>
      <w:r w:rsidR="00294385">
        <w:rPr>
          <w:rFonts w:ascii="Segoe UI" w:hAnsi="Segoe UI"/>
          <w:sz w:val="22"/>
          <w:szCs w:val="22"/>
        </w:rPr>
        <w:t>:</w:t>
      </w:r>
    </w:p>
    <w:p w14:paraId="58D338A1" w14:textId="77777777" w:rsidR="00AD18DC" w:rsidRDefault="00AD18DC">
      <w:pPr>
        <w:pStyle w:val="BodyText"/>
        <w:rPr>
          <w:rFonts w:ascii="Segoe UI" w:hAnsi="Segoe UI"/>
          <w:b/>
          <w:bCs/>
          <w:sz w:val="22"/>
          <w:szCs w:val="22"/>
        </w:rPr>
      </w:pPr>
    </w:p>
    <w:p w14:paraId="3960FFC6" w14:textId="4DD7548B" w:rsidR="00FD3942" w:rsidRPr="00AD18DC" w:rsidRDefault="00FD3942">
      <w:pPr>
        <w:pStyle w:val="BodyText"/>
        <w:rPr>
          <w:rFonts w:ascii="Segoe UI" w:hAnsi="Segoe UI"/>
          <w:b/>
          <w:bCs/>
          <w:sz w:val="22"/>
          <w:szCs w:val="22"/>
        </w:rPr>
      </w:pPr>
      <w:r w:rsidRPr="00AD18DC">
        <w:rPr>
          <w:rFonts w:ascii="Segoe UI" w:hAnsi="Segoe UI"/>
          <w:b/>
          <w:bCs/>
          <w:sz w:val="22"/>
          <w:szCs w:val="22"/>
        </w:rPr>
        <w:t>Stakeholder :</w:t>
      </w:r>
    </w:p>
    <w:p w14:paraId="153085AD" w14:textId="1B6B6504" w:rsidR="00FD3942" w:rsidRDefault="00FD3942">
      <w:pPr>
        <w:pStyle w:val="BodyTex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ab/>
        <w:t>Sports company:</w:t>
      </w:r>
    </w:p>
    <w:p w14:paraId="3FC33859" w14:textId="65318389" w:rsidR="00FD3942" w:rsidRDefault="00FD3942">
      <w:pPr>
        <w:pStyle w:val="BodyTex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ab/>
        <w:t>Sports Dept of India:</w:t>
      </w:r>
    </w:p>
    <w:p w14:paraId="7FB30E84" w14:textId="77777777" w:rsidR="00005CE4" w:rsidRDefault="00005CE4">
      <w:pPr>
        <w:pStyle w:val="BodyText"/>
        <w:rPr>
          <w:rFonts w:ascii="Segoe UI" w:hAnsi="Segoe UI"/>
          <w:sz w:val="22"/>
          <w:szCs w:val="22"/>
        </w:rPr>
      </w:pPr>
    </w:p>
    <w:p w14:paraId="1340D850" w14:textId="77777777" w:rsidR="00005CE4" w:rsidRDefault="00005CE4">
      <w:pPr>
        <w:pStyle w:val="BodyText"/>
        <w:rPr>
          <w:rFonts w:ascii="Segoe UI" w:hAnsi="Segoe UI"/>
          <w:sz w:val="22"/>
          <w:szCs w:val="22"/>
        </w:rPr>
      </w:pPr>
    </w:p>
    <w:p w14:paraId="39B7405E" w14:textId="77777777" w:rsidR="00005CE4" w:rsidRDefault="00005CE4">
      <w:pPr>
        <w:pStyle w:val="Heading1"/>
        <w:pageBreakBefore/>
      </w:pPr>
      <w:r>
        <w:lastRenderedPageBreak/>
        <w:t>2. Business Requirements Overview</w:t>
      </w:r>
    </w:p>
    <w:p w14:paraId="462D1EAE" w14:textId="77777777" w:rsidR="00005CE4" w:rsidRDefault="00005CE4"/>
    <w:p w14:paraId="4BFECC75" w14:textId="49BD6E4A" w:rsidR="00005CE4" w:rsidRDefault="00005CE4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 </w:t>
      </w:r>
      <w:proofErr w:type="spellStart"/>
      <w:r w:rsidR="0070111E">
        <w:rPr>
          <w:rFonts w:ascii="Segoe UI" w:hAnsi="Segoe UI"/>
          <w:sz w:val="22"/>
          <w:szCs w:val="22"/>
        </w:rPr>
        <w:t>KridaZone</w:t>
      </w:r>
      <w:proofErr w:type="spellEnd"/>
      <w:r w:rsidR="0070111E">
        <w:rPr>
          <w:rFonts w:ascii="Segoe UI" w:hAnsi="Segoe UI"/>
          <w:sz w:val="22"/>
          <w:szCs w:val="22"/>
        </w:rPr>
        <w:t xml:space="preserve"> s</w:t>
      </w:r>
      <w:r>
        <w:rPr>
          <w:rFonts w:ascii="Segoe UI" w:hAnsi="Segoe UI"/>
          <w:sz w:val="22"/>
          <w:szCs w:val="22"/>
        </w:rPr>
        <w:t>ystem is the public web application.</w:t>
      </w:r>
    </w:p>
    <w:p w14:paraId="08F676C7" w14:textId="77777777" w:rsidR="00005CE4" w:rsidRDefault="00005CE4">
      <w:pPr>
        <w:pStyle w:val="ListParagraph"/>
        <w:rPr>
          <w:rFonts w:ascii="Segoe UI" w:hAnsi="Segoe UI"/>
          <w:sz w:val="22"/>
          <w:szCs w:val="22"/>
        </w:rPr>
      </w:pPr>
    </w:p>
    <w:p w14:paraId="723774B3" w14:textId="263087DD" w:rsidR="00005CE4" w:rsidRDefault="0070111E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proofErr w:type="spellStart"/>
      <w:r>
        <w:rPr>
          <w:rFonts w:ascii="Segoe UI" w:hAnsi="Segoe UI"/>
          <w:sz w:val="22"/>
          <w:szCs w:val="22"/>
        </w:rPr>
        <w:t>KridaZone</w:t>
      </w:r>
      <w:proofErr w:type="spellEnd"/>
      <w:r w:rsidR="00005CE4">
        <w:rPr>
          <w:rFonts w:ascii="Segoe UI" w:hAnsi="Segoe UI"/>
          <w:sz w:val="22"/>
          <w:szCs w:val="22"/>
        </w:rPr>
        <w:t xml:space="preserve"> </w:t>
      </w:r>
      <w:r w:rsidR="00586055">
        <w:rPr>
          <w:rFonts w:ascii="Segoe UI" w:hAnsi="Segoe UI"/>
          <w:sz w:val="22"/>
          <w:szCs w:val="22"/>
        </w:rPr>
        <w:t>s</w:t>
      </w:r>
      <w:r w:rsidR="00005CE4">
        <w:rPr>
          <w:rFonts w:ascii="Segoe UI" w:hAnsi="Segoe UI"/>
          <w:sz w:val="22"/>
          <w:szCs w:val="22"/>
        </w:rPr>
        <w:t>ystem will be open</w:t>
      </w:r>
      <w:r w:rsidR="009630A0">
        <w:rPr>
          <w:rFonts w:ascii="Segoe UI" w:hAnsi="Segoe UI"/>
          <w:sz w:val="22"/>
          <w:szCs w:val="22"/>
        </w:rPr>
        <w:t>ed to the global, but in the pha</w:t>
      </w:r>
      <w:r w:rsidR="00005CE4">
        <w:rPr>
          <w:rFonts w:ascii="Segoe UI" w:hAnsi="Segoe UI"/>
          <w:sz w:val="22"/>
          <w:szCs w:val="22"/>
        </w:rPr>
        <w:t>se</w:t>
      </w:r>
      <w:r w:rsidR="009630A0">
        <w:rPr>
          <w:rFonts w:ascii="Segoe UI" w:hAnsi="Segoe UI"/>
          <w:sz w:val="22"/>
          <w:szCs w:val="22"/>
        </w:rPr>
        <w:t xml:space="preserve"> </w:t>
      </w:r>
      <w:r w:rsidR="006A37C1">
        <w:rPr>
          <w:rFonts w:ascii="Segoe UI" w:hAnsi="Segoe UI"/>
          <w:sz w:val="22"/>
          <w:szCs w:val="22"/>
        </w:rPr>
        <w:t>1, the main target is in the India</w:t>
      </w:r>
      <w:r w:rsidR="00005CE4">
        <w:rPr>
          <w:rFonts w:ascii="Segoe UI" w:hAnsi="Segoe UI"/>
          <w:sz w:val="22"/>
          <w:szCs w:val="22"/>
        </w:rPr>
        <w:t>.</w:t>
      </w:r>
    </w:p>
    <w:p w14:paraId="5484F102" w14:textId="77777777" w:rsidR="00005CE4" w:rsidRDefault="00005CE4">
      <w:pPr>
        <w:pStyle w:val="ListParagraph"/>
        <w:rPr>
          <w:rFonts w:ascii="Segoe UI" w:hAnsi="Segoe UI"/>
          <w:sz w:val="22"/>
          <w:szCs w:val="22"/>
        </w:rPr>
      </w:pPr>
    </w:p>
    <w:p w14:paraId="0B1ECED8" w14:textId="54DB5C54" w:rsidR="00005CE4" w:rsidRDefault="00005CE4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There are mainly t</w:t>
      </w:r>
      <w:r w:rsidR="00B90798">
        <w:rPr>
          <w:rFonts w:ascii="Segoe UI" w:hAnsi="Segoe UI"/>
          <w:sz w:val="22"/>
          <w:szCs w:val="22"/>
        </w:rPr>
        <w:t>hree</w:t>
      </w:r>
      <w:r>
        <w:rPr>
          <w:rFonts w:ascii="Segoe UI" w:hAnsi="Segoe UI"/>
          <w:sz w:val="22"/>
          <w:szCs w:val="22"/>
        </w:rPr>
        <w:t xml:space="preserve"> ty</w:t>
      </w:r>
      <w:r w:rsidR="006A37C1">
        <w:rPr>
          <w:rFonts w:ascii="Segoe UI" w:hAnsi="Segoe UI"/>
          <w:sz w:val="22"/>
          <w:szCs w:val="22"/>
        </w:rPr>
        <w:t>pes of user</w:t>
      </w:r>
      <w:r w:rsidR="0070111E">
        <w:rPr>
          <w:rFonts w:ascii="Segoe UI" w:hAnsi="Segoe UI"/>
          <w:sz w:val="22"/>
          <w:szCs w:val="22"/>
        </w:rPr>
        <w:t>s</w:t>
      </w:r>
      <w:r w:rsidR="006A37C1">
        <w:rPr>
          <w:rFonts w:ascii="Segoe UI" w:hAnsi="Segoe UI"/>
          <w:sz w:val="22"/>
          <w:szCs w:val="22"/>
        </w:rPr>
        <w:t xml:space="preserve">. One is the </w:t>
      </w:r>
      <w:r w:rsidR="0070111E">
        <w:rPr>
          <w:rFonts w:ascii="Segoe UI" w:hAnsi="Segoe UI" w:cs="Segoe UI"/>
          <w:sz w:val="22"/>
          <w:szCs w:val="22"/>
        </w:rPr>
        <w:t>seller</w:t>
      </w:r>
      <w:r w:rsidR="006A37C1">
        <w:rPr>
          <w:rFonts w:ascii="Segoe UI" w:hAnsi="Segoe UI"/>
          <w:sz w:val="22"/>
          <w:szCs w:val="22"/>
        </w:rPr>
        <w:t xml:space="preserve"> </w:t>
      </w:r>
      <w:r>
        <w:rPr>
          <w:rFonts w:ascii="Segoe UI" w:hAnsi="Segoe UI"/>
          <w:sz w:val="22"/>
          <w:szCs w:val="22"/>
        </w:rPr>
        <w:t xml:space="preserve">and </w:t>
      </w:r>
      <w:r w:rsidR="00844676">
        <w:rPr>
          <w:rFonts w:ascii="Segoe UI" w:hAnsi="Segoe UI"/>
          <w:sz w:val="22"/>
          <w:szCs w:val="22"/>
        </w:rPr>
        <w:t xml:space="preserve">other is </w:t>
      </w:r>
      <w:r w:rsidR="0070111E">
        <w:rPr>
          <w:rFonts w:ascii="Segoe UI" w:hAnsi="Segoe UI"/>
          <w:sz w:val="22"/>
          <w:szCs w:val="22"/>
        </w:rPr>
        <w:t>customer</w:t>
      </w:r>
      <w:r w:rsidR="00B90798">
        <w:rPr>
          <w:rFonts w:ascii="Segoe UI" w:hAnsi="Segoe UI"/>
          <w:sz w:val="22"/>
          <w:szCs w:val="22"/>
        </w:rPr>
        <w:t xml:space="preserve"> and admin</w:t>
      </w:r>
      <w:r>
        <w:rPr>
          <w:rFonts w:ascii="Segoe UI" w:hAnsi="Segoe UI"/>
          <w:sz w:val="22"/>
          <w:szCs w:val="22"/>
        </w:rPr>
        <w:t>.</w:t>
      </w:r>
    </w:p>
    <w:p w14:paraId="37F1E446" w14:textId="77777777" w:rsidR="00005CE4" w:rsidRDefault="00005CE4">
      <w:pPr>
        <w:pStyle w:val="ListParagraph"/>
        <w:rPr>
          <w:rFonts w:ascii="Segoe UI" w:hAnsi="Segoe UI"/>
          <w:sz w:val="22"/>
          <w:szCs w:val="22"/>
        </w:rPr>
      </w:pPr>
    </w:p>
    <w:p w14:paraId="55CF26EC" w14:textId="1B89B48B" w:rsidR="00005CE4" w:rsidRDefault="0070111E" w:rsidP="00844676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Customers can browse for different accessories of sports they want to buy.</w:t>
      </w:r>
    </w:p>
    <w:p w14:paraId="07150F3E" w14:textId="77777777" w:rsidR="00844676" w:rsidRDefault="00844676" w:rsidP="00844676">
      <w:pPr>
        <w:pStyle w:val="ListParagraph"/>
        <w:rPr>
          <w:rFonts w:ascii="Segoe UI" w:hAnsi="Segoe UI"/>
          <w:sz w:val="22"/>
          <w:szCs w:val="22"/>
        </w:rPr>
      </w:pPr>
    </w:p>
    <w:p w14:paraId="4DF67964" w14:textId="1BDD0797" w:rsidR="00844676" w:rsidRDefault="0070111E" w:rsidP="00844676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Customers can place order of the product they want to buy.</w:t>
      </w:r>
    </w:p>
    <w:p w14:paraId="039BD031" w14:textId="77777777" w:rsidR="00844676" w:rsidRPr="00844676" w:rsidRDefault="00844676" w:rsidP="00844676">
      <w:pPr>
        <w:pStyle w:val="ListParagraph"/>
        <w:rPr>
          <w:rFonts w:ascii="Segoe UI" w:hAnsi="Segoe UI"/>
          <w:sz w:val="22"/>
          <w:szCs w:val="22"/>
        </w:rPr>
      </w:pPr>
    </w:p>
    <w:p w14:paraId="0B8E99A2" w14:textId="7389BFF0" w:rsidR="00005CE4" w:rsidRDefault="0070111E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Sellers can register and sell various products on the website.</w:t>
      </w:r>
    </w:p>
    <w:p w14:paraId="78A8874F" w14:textId="3196E298" w:rsidR="00005CE4" w:rsidRDefault="0070111E">
      <w:pPr>
        <w:pStyle w:val="ListParagraph"/>
        <w:numPr>
          <w:ilvl w:val="0"/>
          <w:numId w:val="2"/>
        </w:numPr>
        <w:spacing w:before="240" w:after="120"/>
        <w:rPr>
          <w:rFonts w:ascii="Segoe UI" w:hAnsi="Segoe UI"/>
          <w:sz w:val="22"/>
          <w:szCs w:val="22"/>
        </w:rPr>
      </w:pPr>
      <w:proofErr w:type="spellStart"/>
      <w:r>
        <w:rPr>
          <w:rFonts w:ascii="Segoe UI" w:hAnsi="Segoe UI"/>
          <w:sz w:val="22"/>
          <w:szCs w:val="22"/>
        </w:rPr>
        <w:t>KridaZone</w:t>
      </w:r>
      <w:proofErr w:type="spellEnd"/>
      <w:r w:rsidR="006A37C1">
        <w:rPr>
          <w:rFonts w:ascii="Segoe UI" w:hAnsi="Segoe UI"/>
          <w:sz w:val="22"/>
          <w:szCs w:val="22"/>
        </w:rPr>
        <w:t xml:space="preserve"> </w:t>
      </w:r>
      <w:r>
        <w:rPr>
          <w:rFonts w:ascii="Segoe UI" w:hAnsi="Segoe UI"/>
          <w:sz w:val="22"/>
          <w:szCs w:val="22"/>
        </w:rPr>
        <w:t>s</w:t>
      </w:r>
      <w:r w:rsidR="00005CE4">
        <w:rPr>
          <w:rFonts w:ascii="Segoe UI" w:hAnsi="Segoe UI"/>
          <w:sz w:val="22"/>
          <w:szCs w:val="22"/>
        </w:rPr>
        <w:t xml:space="preserve">ystem </w:t>
      </w:r>
      <w:r w:rsidR="00F53C5F">
        <w:rPr>
          <w:rFonts w:ascii="Segoe UI" w:hAnsi="Segoe UI"/>
          <w:sz w:val="22"/>
          <w:szCs w:val="22"/>
        </w:rPr>
        <w:t>will</w:t>
      </w:r>
      <w:r w:rsidR="00005CE4">
        <w:rPr>
          <w:rFonts w:ascii="Segoe UI" w:hAnsi="Segoe UI"/>
          <w:sz w:val="22"/>
          <w:szCs w:val="22"/>
        </w:rPr>
        <w:t xml:space="preserve"> be maintained by Administrator.</w:t>
      </w:r>
    </w:p>
    <w:p w14:paraId="745BC906" w14:textId="77777777" w:rsidR="00005CE4" w:rsidRDefault="00005CE4">
      <w:pPr>
        <w:pStyle w:val="Heading1"/>
        <w:rPr>
          <w:rFonts w:ascii="Segoe UI" w:hAnsi="Segoe UI"/>
          <w:sz w:val="22"/>
          <w:szCs w:val="22"/>
        </w:rPr>
      </w:pPr>
    </w:p>
    <w:p w14:paraId="003BD79B" w14:textId="77777777" w:rsidR="00005CE4" w:rsidRDefault="00005CE4">
      <w:pPr>
        <w:pStyle w:val="Heading1"/>
      </w:pPr>
      <w:r>
        <w:t>3. Functional Requirements Overview</w:t>
      </w:r>
    </w:p>
    <w:p w14:paraId="12CB027E" w14:textId="77777777" w:rsidR="00005CE4" w:rsidRDefault="006A37C1">
      <w:pPr>
        <w:pStyle w:val="ListParagraph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E-Farming System consists of four</w:t>
      </w:r>
      <w:r w:rsidR="00005CE4">
        <w:rPr>
          <w:rFonts w:ascii="Segoe UI" w:hAnsi="Segoe UI"/>
          <w:sz w:val="22"/>
          <w:szCs w:val="22"/>
        </w:rPr>
        <w:t xml:space="preserve"> modules described as below.</w:t>
      </w:r>
    </w:p>
    <w:p w14:paraId="112B638F" w14:textId="77777777" w:rsidR="00005CE4" w:rsidRDefault="00005CE4">
      <w:pPr>
        <w:pStyle w:val="ListParagraph"/>
        <w:rPr>
          <w:rFonts w:ascii="Segoe UI" w:hAnsi="Segoe UI"/>
          <w:sz w:val="22"/>
          <w:szCs w:val="22"/>
        </w:rPr>
      </w:pPr>
    </w:p>
    <w:p w14:paraId="4897273E" w14:textId="77777777" w:rsidR="00772652" w:rsidRDefault="00772652" w:rsidP="009630A0">
      <w:pPr>
        <w:pStyle w:val="ListParagraph"/>
        <w:rPr>
          <w:rFonts w:ascii="Segoe UI" w:hAnsi="Segoe UI"/>
          <w:sz w:val="22"/>
          <w:szCs w:val="22"/>
        </w:rPr>
      </w:pPr>
    </w:p>
    <w:p w14:paraId="69C94DB1" w14:textId="714FF786" w:rsidR="00005CE4" w:rsidRPr="006A37C1" w:rsidRDefault="0002219F" w:rsidP="006A37C1">
      <w:pPr>
        <w:pStyle w:val="ListParagraph"/>
        <w:numPr>
          <w:ilvl w:val="0"/>
          <w:numId w:val="3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Customer</w:t>
      </w:r>
      <w:r w:rsidR="006A37C1">
        <w:rPr>
          <w:rFonts w:ascii="Segoe UI" w:hAnsi="Segoe UI"/>
          <w:sz w:val="22"/>
          <w:szCs w:val="22"/>
        </w:rPr>
        <w:t xml:space="preserve"> Module</w:t>
      </w:r>
    </w:p>
    <w:p w14:paraId="6AB67F5A" w14:textId="44A72B25" w:rsidR="00005CE4" w:rsidRDefault="0002219F">
      <w:pPr>
        <w:pStyle w:val="ListParagraph"/>
        <w:numPr>
          <w:ilvl w:val="0"/>
          <w:numId w:val="3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Product Seller</w:t>
      </w:r>
      <w:r w:rsidR="00005CE4">
        <w:rPr>
          <w:rFonts w:ascii="Segoe UI" w:hAnsi="Segoe UI"/>
          <w:sz w:val="22"/>
          <w:szCs w:val="22"/>
        </w:rPr>
        <w:t xml:space="preserve"> Module</w:t>
      </w:r>
    </w:p>
    <w:p w14:paraId="69AE12BA" w14:textId="4393A8B4" w:rsidR="00EA4ED4" w:rsidRPr="00EA4ED4" w:rsidRDefault="006A37C1" w:rsidP="00EA4ED4">
      <w:pPr>
        <w:pStyle w:val="ListParagraph"/>
        <w:numPr>
          <w:ilvl w:val="0"/>
          <w:numId w:val="3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Admin</w:t>
      </w:r>
      <w:r w:rsidR="00005CE4">
        <w:rPr>
          <w:rFonts w:ascii="Segoe UI" w:hAnsi="Segoe UI"/>
          <w:sz w:val="22"/>
          <w:szCs w:val="22"/>
        </w:rPr>
        <w:t xml:space="preserve"> Module</w:t>
      </w:r>
    </w:p>
    <w:p w14:paraId="68007F25" w14:textId="4CC73282" w:rsidR="009E7D83" w:rsidRPr="009E7D83" w:rsidRDefault="009E7D83" w:rsidP="009E7D83">
      <w:pPr>
        <w:pStyle w:val="Heading"/>
        <w:ind w:left="990" w:hanging="360"/>
      </w:pPr>
      <w:r>
        <w:t>3.1</w:t>
      </w:r>
      <w:r w:rsidR="00772652">
        <w:t xml:space="preserve"> </w:t>
      </w:r>
      <w:r w:rsidR="0002219F">
        <w:t>Customer</w:t>
      </w:r>
      <w:r w:rsidR="00005CE4">
        <w:t xml:space="preserve"> Module</w:t>
      </w:r>
    </w:p>
    <w:p w14:paraId="761A9F81" w14:textId="4E7EF8B6" w:rsidR="00005CE4" w:rsidRDefault="00263DFE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Customers</w:t>
      </w:r>
      <w:r w:rsidR="009E7D83">
        <w:rPr>
          <w:rFonts w:ascii="Segoe UI" w:hAnsi="Segoe UI"/>
          <w:sz w:val="22"/>
          <w:szCs w:val="22"/>
        </w:rPr>
        <w:t xml:space="preserve"> can register and create</w:t>
      </w:r>
      <w:r w:rsidR="00B90798">
        <w:rPr>
          <w:rFonts w:ascii="Segoe UI" w:hAnsi="Segoe UI"/>
          <w:sz w:val="22"/>
          <w:szCs w:val="22"/>
        </w:rPr>
        <w:t>/delete/</w:t>
      </w:r>
      <w:r w:rsidR="00A052B6">
        <w:rPr>
          <w:rFonts w:ascii="Segoe UI" w:hAnsi="Segoe UI"/>
          <w:sz w:val="22"/>
          <w:szCs w:val="22"/>
        </w:rPr>
        <w:t>update his</w:t>
      </w:r>
      <w:r w:rsidR="009E7D83">
        <w:rPr>
          <w:rFonts w:ascii="Segoe UI" w:hAnsi="Segoe UI"/>
          <w:sz w:val="22"/>
          <w:szCs w:val="22"/>
        </w:rPr>
        <w:t xml:space="preserve"> own account.</w:t>
      </w:r>
    </w:p>
    <w:p w14:paraId="76661BBC" w14:textId="77777777" w:rsidR="009E7D83" w:rsidRDefault="009E7D83" w:rsidP="009E7D83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4642EF83" w14:textId="5A0BEBEC" w:rsidR="00005CE4" w:rsidRDefault="008C438A" w:rsidP="009E7D83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proofErr w:type="spellStart"/>
      <w:r>
        <w:rPr>
          <w:rFonts w:ascii="Segoe UI" w:hAnsi="Segoe UI"/>
          <w:sz w:val="22"/>
          <w:szCs w:val="22"/>
        </w:rPr>
        <w:t>KridaZone</w:t>
      </w:r>
      <w:proofErr w:type="spellEnd"/>
      <w:r w:rsidR="009E7D83">
        <w:rPr>
          <w:rFonts w:ascii="Segoe UI" w:hAnsi="Segoe UI"/>
          <w:sz w:val="22"/>
          <w:szCs w:val="22"/>
        </w:rPr>
        <w:t xml:space="preserve"> System provides the function</w:t>
      </w:r>
      <w:r>
        <w:rPr>
          <w:rFonts w:ascii="Segoe UI" w:hAnsi="Segoe UI"/>
          <w:sz w:val="22"/>
          <w:szCs w:val="22"/>
        </w:rPr>
        <w:t>ality</w:t>
      </w:r>
      <w:r w:rsidR="009E7D83">
        <w:rPr>
          <w:rFonts w:ascii="Segoe UI" w:hAnsi="Segoe UI"/>
          <w:sz w:val="22"/>
          <w:szCs w:val="22"/>
        </w:rPr>
        <w:t xml:space="preserve"> which allows </w:t>
      </w:r>
      <w:r>
        <w:rPr>
          <w:rFonts w:ascii="Segoe UI" w:hAnsi="Segoe UI"/>
          <w:sz w:val="22"/>
          <w:szCs w:val="22"/>
        </w:rPr>
        <w:t>customers</w:t>
      </w:r>
      <w:r w:rsidR="009E7D83">
        <w:rPr>
          <w:rFonts w:ascii="Segoe UI" w:hAnsi="Segoe UI"/>
          <w:sz w:val="22"/>
          <w:szCs w:val="22"/>
        </w:rPr>
        <w:t xml:space="preserve"> to </w:t>
      </w:r>
      <w:r>
        <w:rPr>
          <w:rFonts w:ascii="Segoe UI" w:hAnsi="Segoe UI"/>
          <w:sz w:val="22"/>
          <w:szCs w:val="22"/>
        </w:rPr>
        <w:t>search and buy</w:t>
      </w:r>
      <w:r w:rsidR="009E7D83">
        <w:rPr>
          <w:rFonts w:ascii="Segoe UI" w:hAnsi="Segoe UI"/>
          <w:sz w:val="22"/>
          <w:szCs w:val="22"/>
        </w:rPr>
        <w:t xml:space="preserve"> products</w:t>
      </w:r>
      <w:r>
        <w:rPr>
          <w:rFonts w:ascii="Segoe UI" w:hAnsi="Segoe UI"/>
          <w:sz w:val="22"/>
          <w:szCs w:val="22"/>
        </w:rPr>
        <w:t>.</w:t>
      </w:r>
    </w:p>
    <w:p w14:paraId="10EB43F1" w14:textId="77777777" w:rsidR="009E7D83" w:rsidRPr="009E7D83" w:rsidRDefault="009E7D83" w:rsidP="009E7D83">
      <w:pPr>
        <w:pStyle w:val="ListParagraph"/>
        <w:rPr>
          <w:rFonts w:ascii="Segoe UI" w:hAnsi="Segoe UI"/>
          <w:sz w:val="22"/>
          <w:szCs w:val="22"/>
        </w:rPr>
      </w:pPr>
    </w:p>
    <w:p w14:paraId="2C9A35BD" w14:textId="67DE79CE" w:rsidR="00005CE4" w:rsidRDefault="008C438A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Customer</w:t>
      </w:r>
      <w:r w:rsidR="00772652">
        <w:rPr>
          <w:rFonts w:ascii="Segoe UI" w:hAnsi="Segoe UI"/>
          <w:sz w:val="22"/>
          <w:szCs w:val="22"/>
        </w:rPr>
        <w:t xml:space="preserve"> is able to </w:t>
      </w:r>
      <w:r>
        <w:rPr>
          <w:rFonts w:ascii="Segoe UI" w:hAnsi="Segoe UI"/>
          <w:sz w:val="22"/>
          <w:szCs w:val="22"/>
        </w:rPr>
        <w:t>place order of the product</w:t>
      </w:r>
      <w:r w:rsidR="00005CE4">
        <w:rPr>
          <w:rFonts w:ascii="Segoe UI" w:hAnsi="Segoe UI"/>
          <w:sz w:val="22"/>
          <w:szCs w:val="22"/>
        </w:rPr>
        <w:t>.</w:t>
      </w:r>
    </w:p>
    <w:p w14:paraId="1A56DB3D" w14:textId="77777777" w:rsidR="00005CE4" w:rsidRPr="00A76AE9" w:rsidRDefault="00005CE4" w:rsidP="00A76AE9">
      <w:pPr>
        <w:rPr>
          <w:rFonts w:ascii="Segoe UI" w:hAnsi="Segoe UI"/>
          <w:sz w:val="22"/>
          <w:szCs w:val="22"/>
        </w:rPr>
      </w:pPr>
    </w:p>
    <w:p w14:paraId="1125673D" w14:textId="77777777" w:rsidR="00005CE4" w:rsidRDefault="0077265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Providing “Pay-Back System”</w:t>
      </w:r>
      <w:r w:rsidR="00D67865">
        <w:rPr>
          <w:rFonts w:ascii="Segoe UI" w:hAnsi="Segoe UI"/>
          <w:sz w:val="22"/>
          <w:szCs w:val="22"/>
        </w:rPr>
        <w:t xml:space="preserve"> in case of </w:t>
      </w:r>
      <w:r w:rsidR="006C6F39">
        <w:rPr>
          <w:rFonts w:ascii="Segoe UI" w:hAnsi="Segoe UI"/>
          <w:sz w:val="22"/>
          <w:szCs w:val="22"/>
        </w:rPr>
        <w:t>dissatisfactions</w:t>
      </w:r>
      <w:r>
        <w:rPr>
          <w:rFonts w:ascii="Segoe UI" w:hAnsi="Segoe UI"/>
          <w:sz w:val="22"/>
          <w:szCs w:val="22"/>
        </w:rPr>
        <w:t>.</w:t>
      </w:r>
    </w:p>
    <w:p w14:paraId="7DBEBDFF" w14:textId="77777777" w:rsidR="00C22091" w:rsidRPr="00C22091" w:rsidRDefault="00C22091" w:rsidP="00C22091">
      <w:pPr>
        <w:pStyle w:val="ListParagraph"/>
        <w:rPr>
          <w:rFonts w:ascii="Segoe UI" w:hAnsi="Segoe UI"/>
          <w:sz w:val="22"/>
          <w:szCs w:val="22"/>
        </w:rPr>
      </w:pPr>
    </w:p>
    <w:p w14:paraId="4F7CB1D3" w14:textId="16D50C93" w:rsidR="00C22091" w:rsidRDefault="00B90798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Customer can give f</w:t>
      </w:r>
      <w:r w:rsidR="00C22091">
        <w:rPr>
          <w:rFonts w:ascii="Segoe UI" w:hAnsi="Segoe UI"/>
          <w:sz w:val="22"/>
          <w:szCs w:val="22"/>
        </w:rPr>
        <w:t>eedback and rating.</w:t>
      </w:r>
    </w:p>
    <w:p w14:paraId="77657E72" w14:textId="77777777" w:rsidR="00294385" w:rsidRPr="00294385" w:rsidRDefault="00294385" w:rsidP="00294385">
      <w:pPr>
        <w:pStyle w:val="ListParagraph"/>
        <w:rPr>
          <w:rFonts w:ascii="Segoe UI" w:hAnsi="Segoe UI"/>
          <w:sz w:val="22"/>
          <w:szCs w:val="22"/>
        </w:rPr>
      </w:pPr>
    </w:p>
    <w:p w14:paraId="362653B1" w14:textId="561BAD2C" w:rsidR="00294385" w:rsidRDefault="00294385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Seller will pay the </w:t>
      </w:r>
      <w:r w:rsidR="00A052B6">
        <w:rPr>
          <w:rFonts w:ascii="Segoe UI" w:hAnsi="Segoe UI"/>
          <w:sz w:val="22"/>
          <w:szCs w:val="22"/>
        </w:rPr>
        <w:t>administrator</w:t>
      </w:r>
      <w:r>
        <w:rPr>
          <w:rFonts w:ascii="Segoe UI" w:hAnsi="Segoe UI"/>
          <w:sz w:val="22"/>
          <w:szCs w:val="22"/>
        </w:rPr>
        <w:t>.</w:t>
      </w:r>
    </w:p>
    <w:p w14:paraId="62F64BDA" w14:textId="77777777" w:rsidR="00005CE4" w:rsidRDefault="00005CE4">
      <w:pPr>
        <w:pStyle w:val="ListParagraph"/>
        <w:ind w:left="709"/>
        <w:rPr>
          <w:rFonts w:ascii="Segoe UI" w:hAnsi="Segoe UI"/>
          <w:sz w:val="22"/>
          <w:szCs w:val="22"/>
        </w:rPr>
      </w:pPr>
    </w:p>
    <w:p w14:paraId="1DC8C8FB" w14:textId="77777777" w:rsidR="00005CE4" w:rsidRDefault="00005CE4" w:rsidP="00772652">
      <w:pPr>
        <w:pStyle w:val="ListParagraph"/>
        <w:rPr>
          <w:rFonts w:ascii="Segoe UI" w:hAnsi="Segoe UI"/>
          <w:sz w:val="22"/>
          <w:szCs w:val="22"/>
        </w:rPr>
      </w:pPr>
    </w:p>
    <w:p w14:paraId="3AD31668" w14:textId="77777777" w:rsidR="00005CE4" w:rsidRDefault="00005CE4">
      <w:pPr>
        <w:pStyle w:val="ListParagraph"/>
        <w:ind w:left="1418" w:hanging="360"/>
        <w:rPr>
          <w:rFonts w:ascii="Segoe UI" w:hAnsi="Segoe UI"/>
          <w:sz w:val="22"/>
          <w:szCs w:val="22"/>
        </w:rPr>
      </w:pPr>
    </w:p>
    <w:p w14:paraId="4F57F8E6" w14:textId="77777777" w:rsidR="00AF20C1" w:rsidRDefault="00AF20C1">
      <w:pPr>
        <w:pStyle w:val="ListParagraph"/>
        <w:ind w:left="1418" w:hanging="360"/>
        <w:rPr>
          <w:rFonts w:ascii="Segoe UI" w:hAnsi="Segoe UI"/>
          <w:sz w:val="22"/>
          <w:szCs w:val="22"/>
        </w:rPr>
      </w:pPr>
    </w:p>
    <w:p w14:paraId="1E23261B" w14:textId="77777777" w:rsidR="00C22091" w:rsidRDefault="00C22091">
      <w:pPr>
        <w:pStyle w:val="ListParagraph"/>
        <w:ind w:left="1418" w:hanging="360"/>
        <w:rPr>
          <w:rFonts w:ascii="Segoe UI" w:hAnsi="Segoe UI"/>
          <w:sz w:val="22"/>
          <w:szCs w:val="22"/>
        </w:rPr>
      </w:pPr>
    </w:p>
    <w:p w14:paraId="659ADF41" w14:textId="77777777" w:rsidR="00C22091" w:rsidRDefault="00C22091">
      <w:pPr>
        <w:pStyle w:val="ListParagraph"/>
        <w:ind w:left="1418" w:hanging="360"/>
        <w:rPr>
          <w:rFonts w:ascii="Segoe UI" w:hAnsi="Segoe UI"/>
          <w:sz w:val="22"/>
          <w:szCs w:val="22"/>
        </w:rPr>
      </w:pPr>
    </w:p>
    <w:p w14:paraId="4F0F69B9" w14:textId="015F2BDA" w:rsidR="00005CE4" w:rsidRDefault="009E7D83">
      <w:pPr>
        <w:pStyle w:val="Heading"/>
        <w:ind w:left="990" w:hanging="360"/>
      </w:pPr>
      <w:r>
        <w:t>3.2</w:t>
      </w:r>
      <w:r w:rsidR="00772652">
        <w:t xml:space="preserve"> </w:t>
      </w:r>
      <w:r w:rsidR="0002219F">
        <w:t>Product Seller</w:t>
      </w:r>
      <w:r w:rsidR="00005CE4">
        <w:t xml:space="preserve"> Module</w:t>
      </w:r>
    </w:p>
    <w:p w14:paraId="1D57C529" w14:textId="5709A204" w:rsidR="009E7D83" w:rsidRDefault="00B3475A" w:rsidP="009E7D83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Seller</w:t>
      </w:r>
      <w:r w:rsidR="009E7D83">
        <w:rPr>
          <w:rFonts w:ascii="Segoe UI" w:hAnsi="Segoe UI"/>
          <w:sz w:val="22"/>
          <w:szCs w:val="22"/>
        </w:rPr>
        <w:t xml:space="preserve"> can register and create</w:t>
      </w:r>
      <w:r w:rsidR="00B90798">
        <w:rPr>
          <w:rFonts w:ascii="Segoe UI" w:hAnsi="Segoe UI"/>
          <w:sz w:val="22"/>
          <w:szCs w:val="22"/>
        </w:rPr>
        <w:t xml:space="preserve">/update/delete </w:t>
      </w:r>
      <w:r>
        <w:rPr>
          <w:rFonts w:ascii="Segoe UI" w:hAnsi="Segoe UI"/>
          <w:sz w:val="22"/>
          <w:szCs w:val="22"/>
        </w:rPr>
        <w:t>their own</w:t>
      </w:r>
      <w:r w:rsidR="009E7D83">
        <w:rPr>
          <w:rFonts w:ascii="Segoe UI" w:hAnsi="Segoe UI"/>
          <w:sz w:val="22"/>
          <w:szCs w:val="22"/>
        </w:rPr>
        <w:t xml:space="preserve"> account.</w:t>
      </w:r>
    </w:p>
    <w:p w14:paraId="4B337F66" w14:textId="77777777" w:rsidR="009E7D83" w:rsidRPr="009E7D83" w:rsidRDefault="009E7D83" w:rsidP="009E7D83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11AB4D2A" w14:textId="74CDA5B8" w:rsidR="009E7D83" w:rsidRPr="009E7D83" w:rsidRDefault="00B3475A" w:rsidP="009E7D83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This</w:t>
      </w:r>
      <w:r w:rsidR="00772652">
        <w:rPr>
          <w:rFonts w:ascii="Segoe UI" w:hAnsi="Segoe UI"/>
          <w:sz w:val="22"/>
          <w:szCs w:val="22"/>
        </w:rPr>
        <w:t xml:space="preserve"> </w:t>
      </w:r>
      <w:r>
        <w:rPr>
          <w:rFonts w:ascii="Segoe UI" w:hAnsi="Segoe UI"/>
          <w:sz w:val="22"/>
          <w:szCs w:val="22"/>
        </w:rPr>
        <w:t>s</w:t>
      </w:r>
      <w:r w:rsidR="00005CE4">
        <w:rPr>
          <w:rFonts w:ascii="Segoe UI" w:hAnsi="Segoe UI"/>
          <w:sz w:val="22"/>
          <w:szCs w:val="22"/>
        </w:rPr>
        <w:t>ystem provides t</w:t>
      </w:r>
      <w:r w:rsidR="00772652">
        <w:rPr>
          <w:rFonts w:ascii="Segoe UI" w:hAnsi="Segoe UI"/>
          <w:sz w:val="22"/>
          <w:szCs w:val="22"/>
        </w:rPr>
        <w:t>he function</w:t>
      </w:r>
      <w:r>
        <w:rPr>
          <w:rFonts w:ascii="Segoe UI" w:hAnsi="Segoe UI"/>
          <w:sz w:val="22"/>
          <w:szCs w:val="22"/>
        </w:rPr>
        <w:t>ality</w:t>
      </w:r>
      <w:r w:rsidR="00772652">
        <w:rPr>
          <w:rFonts w:ascii="Segoe UI" w:hAnsi="Segoe UI"/>
          <w:sz w:val="22"/>
          <w:szCs w:val="22"/>
        </w:rPr>
        <w:t xml:space="preserve"> which allows </w:t>
      </w:r>
      <w:r>
        <w:rPr>
          <w:rFonts w:ascii="Segoe UI" w:hAnsi="Segoe UI"/>
          <w:sz w:val="22"/>
          <w:szCs w:val="22"/>
        </w:rPr>
        <w:t>sellers</w:t>
      </w:r>
      <w:r w:rsidR="00772652">
        <w:rPr>
          <w:rFonts w:ascii="Segoe UI" w:hAnsi="Segoe UI"/>
          <w:sz w:val="22"/>
          <w:szCs w:val="22"/>
        </w:rPr>
        <w:t xml:space="preserve"> to </w:t>
      </w:r>
      <w:r>
        <w:rPr>
          <w:rFonts w:ascii="Segoe UI" w:hAnsi="Segoe UI"/>
          <w:sz w:val="22"/>
          <w:szCs w:val="22"/>
        </w:rPr>
        <w:t>add product details they want to sell</w:t>
      </w:r>
      <w:r w:rsidR="00005CE4">
        <w:rPr>
          <w:rFonts w:ascii="Segoe UI" w:hAnsi="Segoe UI"/>
          <w:sz w:val="22"/>
          <w:szCs w:val="22"/>
        </w:rPr>
        <w:t>.</w:t>
      </w:r>
    </w:p>
    <w:p w14:paraId="73BC0751" w14:textId="77777777" w:rsidR="00005CE4" w:rsidRDefault="00005CE4">
      <w:pPr>
        <w:pStyle w:val="ListParagraph"/>
        <w:ind w:left="709"/>
        <w:rPr>
          <w:rFonts w:ascii="Segoe UI" w:hAnsi="Segoe UI"/>
          <w:sz w:val="22"/>
          <w:szCs w:val="22"/>
        </w:rPr>
      </w:pPr>
    </w:p>
    <w:p w14:paraId="0F719E12" w14:textId="4E893D17" w:rsidR="00772652" w:rsidRDefault="00B3475A" w:rsidP="0077265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Sellers can provide prices according to them</w:t>
      </w:r>
      <w:r w:rsidR="00772652">
        <w:rPr>
          <w:rFonts w:ascii="Segoe UI" w:hAnsi="Segoe UI"/>
          <w:sz w:val="22"/>
          <w:szCs w:val="22"/>
        </w:rPr>
        <w:t>.</w:t>
      </w:r>
    </w:p>
    <w:p w14:paraId="219A4C67" w14:textId="77777777" w:rsidR="007C7391" w:rsidRPr="007C7391" w:rsidRDefault="007C7391" w:rsidP="007C7391">
      <w:pPr>
        <w:pStyle w:val="ListParagraph"/>
        <w:rPr>
          <w:rFonts w:ascii="Segoe UI" w:hAnsi="Segoe UI"/>
          <w:sz w:val="22"/>
          <w:szCs w:val="22"/>
        </w:rPr>
      </w:pPr>
    </w:p>
    <w:p w14:paraId="03E920C1" w14:textId="6E669F26" w:rsidR="007C7391" w:rsidRDefault="007C7391" w:rsidP="0077265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Seller will pay to admin.</w:t>
      </w:r>
    </w:p>
    <w:p w14:paraId="14C9E4E5" w14:textId="77777777" w:rsidR="00772652" w:rsidRDefault="00772652" w:rsidP="00772652">
      <w:pPr>
        <w:pStyle w:val="ListParagraph"/>
        <w:rPr>
          <w:rFonts w:ascii="Segoe UI" w:hAnsi="Segoe UI"/>
          <w:sz w:val="22"/>
          <w:szCs w:val="22"/>
        </w:rPr>
      </w:pPr>
    </w:p>
    <w:p w14:paraId="205EDC31" w14:textId="77777777" w:rsidR="00D00D62" w:rsidRDefault="00772652" w:rsidP="00D00D6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 w:rsidRPr="00772652">
        <w:rPr>
          <w:rFonts w:ascii="Segoe UI" w:hAnsi="Segoe UI"/>
          <w:sz w:val="22"/>
          <w:szCs w:val="22"/>
        </w:rPr>
        <w:t xml:space="preserve"> Providing “Pay-Back System”</w:t>
      </w:r>
      <w:r w:rsidR="00332F87">
        <w:rPr>
          <w:rFonts w:ascii="Segoe UI" w:hAnsi="Segoe UI"/>
          <w:sz w:val="22"/>
          <w:szCs w:val="22"/>
        </w:rPr>
        <w:t xml:space="preserve"> in case of </w:t>
      </w:r>
      <w:r w:rsidR="00D00D62">
        <w:rPr>
          <w:rFonts w:ascii="Segoe UI" w:hAnsi="Segoe UI"/>
          <w:sz w:val="22"/>
          <w:szCs w:val="22"/>
        </w:rPr>
        <w:t>dissatisfactions.</w:t>
      </w:r>
    </w:p>
    <w:p w14:paraId="723203B6" w14:textId="77777777" w:rsidR="00772652" w:rsidRPr="00772652" w:rsidRDefault="00772652" w:rsidP="00D00D62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03C55B00" w14:textId="77777777" w:rsidR="00772652" w:rsidRDefault="00772652" w:rsidP="00772652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4540C878" w14:textId="77777777" w:rsidR="00005CE4" w:rsidRDefault="00005CE4">
      <w:pPr>
        <w:pStyle w:val="ListParagraph"/>
        <w:ind w:left="709"/>
        <w:rPr>
          <w:rFonts w:ascii="Segoe UI" w:hAnsi="Segoe UI"/>
          <w:sz w:val="22"/>
          <w:szCs w:val="22"/>
        </w:rPr>
      </w:pPr>
    </w:p>
    <w:p w14:paraId="615789A5" w14:textId="77777777" w:rsidR="009E7D83" w:rsidRPr="009E7D83" w:rsidRDefault="009E7D83" w:rsidP="009E7D83">
      <w:pPr>
        <w:pStyle w:val="Heading"/>
        <w:ind w:left="990" w:hanging="360"/>
        <w:rPr>
          <w:rFonts w:ascii="Trebuchet MS" w:hAnsi="Trebuchet MS"/>
        </w:rPr>
      </w:pPr>
      <w:r>
        <w:t>3.3</w:t>
      </w:r>
      <w:r w:rsidR="00005CE4">
        <w:t xml:space="preserve"> </w:t>
      </w:r>
      <w:r w:rsidR="00772652">
        <w:rPr>
          <w:rFonts w:ascii="Trebuchet MS" w:hAnsi="Trebuchet MS"/>
        </w:rPr>
        <w:t>Admin</w:t>
      </w:r>
      <w:r w:rsidR="00005CE4">
        <w:rPr>
          <w:rFonts w:ascii="Trebuchet MS" w:hAnsi="Trebuchet MS"/>
        </w:rPr>
        <w:t xml:space="preserve"> Module</w:t>
      </w:r>
    </w:p>
    <w:p w14:paraId="764867EA" w14:textId="77777777" w:rsidR="009E7D83" w:rsidRPr="009E7D83" w:rsidRDefault="009E7D83" w:rsidP="009E7D83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52C76834" w14:textId="7595A571" w:rsidR="00005CE4" w:rsidRDefault="00B86C6E" w:rsidP="0077265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Sports Accessories Management</w:t>
      </w:r>
      <w:r w:rsidR="00772652">
        <w:rPr>
          <w:rFonts w:ascii="Segoe UI" w:hAnsi="Segoe UI"/>
          <w:sz w:val="22"/>
          <w:szCs w:val="22"/>
        </w:rPr>
        <w:t xml:space="preserve"> System should provide all function to admin how to handle the System.</w:t>
      </w:r>
    </w:p>
    <w:p w14:paraId="46F577D2" w14:textId="77777777" w:rsidR="009E7D83" w:rsidRDefault="009E7D83" w:rsidP="009E7D83">
      <w:pPr>
        <w:pStyle w:val="ListParagraph"/>
        <w:rPr>
          <w:rFonts w:ascii="Segoe UI" w:hAnsi="Segoe UI"/>
          <w:sz w:val="22"/>
          <w:szCs w:val="22"/>
        </w:rPr>
      </w:pPr>
    </w:p>
    <w:p w14:paraId="52028077" w14:textId="15B0426D" w:rsidR="00772652" w:rsidRDefault="00650FC3" w:rsidP="0077265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Admin s</w:t>
      </w:r>
      <w:r w:rsidR="00B86C6E">
        <w:rPr>
          <w:rFonts w:ascii="Segoe UI" w:hAnsi="Segoe UI"/>
          <w:sz w:val="22"/>
          <w:szCs w:val="22"/>
        </w:rPr>
        <w:t>hould know about kinds of customers</w:t>
      </w:r>
      <w:r w:rsidR="00772652">
        <w:rPr>
          <w:rFonts w:ascii="Segoe UI" w:hAnsi="Segoe UI"/>
          <w:sz w:val="22"/>
          <w:szCs w:val="22"/>
        </w:rPr>
        <w:t xml:space="preserve"> and </w:t>
      </w:r>
      <w:r w:rsidR="00B86C6E">
        <w:rPr>
          <w:rFonts w:ascii="Segoe UI" w:hAnsi="Segoe UI"/>
          <w:sz w:val="22"/>
          <w:szCs w:val="22"/>
        </w:rPr>
        <w:t>sellers, also</w:t>
      </w:r>
      <w:r>
        <w:rPr>
          <w:rFonts w:ascii="Segoe UI" w:hAnsi="Segoe UI"/>
          <w:sz w:val="22"/>
          <w:szCs w:val="22"/>
        </w:rPr>
        <w:t xml:space="preserve"> able</w:t>
      </w:r>
      <w:r w:rsidR="00B86C6E">
        <w:rPr>
          <w:rFonts w:ascii="Segoe UI" w:hAnsi="Segoe UI"/>
          <w:sz w:val="22"/>
          <w:szCs w:val="22"/>
        </w:rPr>
        <w:t xml:space="preserve"> to check whether</w:t>
      </w:r>
      <w:r w:rsidR="00772652">
        <w:rPr>
          <w:rFonts w:ascii="Segoe UI" w:hAnsi="Segoe UI"/>
          <w:sz w:val="22"/>
          <w:szCs w:val="22"/>
        </w:rPr>
        <w:t xml:space="preserve"> </w:t>
      </w:r>
      <w:r w:rsidR="00965A0B">
        <w:rPr>
          <w:rFonts w:ascii="Segoe UI" w:hAnsi="Segoe UI"/>
          <w:sz w:val="22"/>
          <w:szCs w:val="22"/>
        </w:rPr>
        <w:t>they are</w:t>
      </w:r>
      <w:r w:rsidR="00B86C6E">
        <w:rPr>
          <w:rFonts w:ascii="Segoe UI" w:hAnsi="Segoe UI"/>
          <w:sz w:val="22"/>
          <w:szCs w:val="22"/>
        </w:rPr>
        <w:t xml:space="preserve"> authorized</w:t>
      </w:r>
      <w:r>
        <w:rPr>
          <w:rFonts w:ascii="Segoe UI" w:hAnsi="Segoe UI"/>
          <w:sz w:val="22"/>
          <w:szCs w:val="22"/>
        </w:rPr>
        <w:t xml:space="preserve"> or not</w:t>
      </w:r>
      <w:r w:rsidR="00772652">
        <w:rPr>
          <w:rFonts w:ascii="Segoe UI" w:hAnsi="Segoe UI"/>
          <w:sz w:val="22"/>
          <w:szCs w:val="22"/>
        </w:rPr>
        <w:t>.</w:t>
      </w:r>
    </w:p>
    <w:p w14:paraId="45073284" w14:textId="77777777" w:rsidR="009E7D83" w:rsidRDefault="009E7D83" w:rsidP="009E7D83">
      <w:pPr>
        <w:pStyle w:val="ListParagraph"/>
        <w:rPr>
          <w:rFonts w:ascii="Segoe UI" w:hAnsi="Segoe UI"/>
          <w:sz w:val="22"/>
          <w:szCs w:val="22"/>
        </w:rPr>
      </w:pPr>
    </w:p>
    <w:p w14:paraId="4029D143" w14:textId="77777777" w:rsidR="00772652" w:rsidRDefault="00772652" w:rsidP="0077265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Could able to know all the Transaction.</w:t>
      </w:r>
    </w:p>
    <w:p w14:paraId="04E54F86" w14:textId="77777777" w:rsidR="007C7391" w:rsidRPr="007C7391" w:rsidRDefault="007C7391" w:rsidP="007C7391">
      <w:pPr>
        <w:pStyle w:val="ListParagraph"/>
        <w:rPr>
          <w:rFonts w:ascii="Segoe UI" w:hAnsi="Segoe UI"/>
          <w:sz w:val="22"/>
          <w:szCs w:val="22"/>
        </w:rPr>
      </w:pPr>
    </w:p>
    <w:p w14:paraId="454BB82C" w14:textId="2223089C" w:rsidR="007C7391" w:rsidRDefault="007C7391" w:rsidP="0077265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Can generate reports.</w:t>
      </w:r>
    </w:p>
    <w:p w14:paraId="6A2D3C4C" w14:textId="77777777" w:rsidR="00B90798" w:rsidRPr="00B90798" w:rsidRDefault="00B90798" w:rsidP="00B90798">
      <w:pPr>
        <w:pStyle w:val="ListParagraph"/>
        <w:rPr>
          <w:rFonts w:ascii="Segoe UI" w:hAnsi="Segoe UI"/>
          <w:sz w:val="22"/>
          <w:szCs w:val="22"/>
        </w:rPr>
      </w:pPr>
    </w:p>
    <w:p w14:paraId="4136B0E6" w14:textId="54A2E314" w:rsidR="00B90798" w:rsidRDefault="00B90798" w:rsidP="0077265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Admin can see the Feedback.</w:t>
      </w:r>
    </w:p>
    <w:p w14:paraId="29D9C81C" w14:textId="77777777" w:rsidR="00005CE4" w:rsidRDefault="00005CE4" w:rsidP="00772652">
      <w:pPr>
        <w:pStyle w:val="ListParagraph"/>
        <w:rPr>
          <w:rFonts w:ascii="Segoe UI" w:hAnsi="Segoe UI"/>
          <w:sz w:val="22"/>
          <w:szCs w:val="22"/>
        </w:rPr>
      </w:pPr>
    </w:p>
    <w:p w14:paraId="22DEAA59" w14:textId="77777777" w:rsidR="00005CE4" w:rsidRDefault="00005CE4">
      <w:pPr>
        <w:pStyle w:val="Heading1"/>
        <w:ind w:left="0" w:firstLine="0"/>
      </w:pPr>
      <w:r>
        <w:t xml:space="preserve">4. Non-functional Requirements </w:t>
      </w:r>
    </w:p>
    <w:p w14:paraId="5339D972" w14:textId="77777777" w:rsidR="00005CE4" w:rsidRDefault="00005CE4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The website should use professional design, look and feel and color scheme.</w:t>
      </w:r>
    </w:p>
    <w:p w14:paraId="6D57BE55" w14:textId="19E44F3A" w:rsidR="00005CE4" w:rsidRDefault="00005CE4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Users will have no limitations for accessing the application through Internet. The portal being an internet application, it is difficult specify exact number of visitor or users. </w:t>
      </w:r>
      <w:r w:rsidR="00EA4ED4">
        <w:rPr>
          <w:rFonts w:ascii="Segoe UI" w:hAnsi="Segoe UI"/>
          <w:sz w:val="22"/>
          <w:szCs w:val="22"/>
        </w:rPr>
        <w:t>Hence,</w:t>
      </w:r>
      <w:r>
        <w:rPr>
          <w:rFonts w:ascii="Segoe UI" w:hAnsi="Segoe UI"/>
          <w:sz w:val="22"/>
          <w:szCs w:val="22"/>
        </w:rPr>
        <w:t xml:space="preserve"> we will target the system to support between</w:t>
      </w:r>
      <w:r w:rsidR="0017522E">
        <w:rPr>
          <w:rFonts w:ascii="Segoe UI" w:hAnsi="Segoe UI"/>
          <w:sz w:val="22"/>
          <w:szCs w:val="22"/>
        </w:rPr>
        <w:t xml:space="preserve"> </w:t>
      </w:r>
      <w:r w:rsidR="00656BBB">
        <w:rPr>
          <w:rFonts w:ascii="Segoe UI" w:hAnsi="Segoe UI"/>
          <w:sz w:val="22"/>
          <w:szCs w:val="22"/>
        </w:rPr>
        <w:t>5 and</w:t>
      </w:r>
      <w:r>
        <w:rPr>
          <w:rFonts w:ascii="Segoe UI" w:hAnsi="Segoe UI"/>
          <w:sz w:val="22"/>
          <w:szCs w:val="22"/>
        </w:rPr>
        <w:t xml:space="preserve"> 10 million users on launch of phase 1. </w:t>
      </w:r>
    </w:p>
    <w:p w14:paraId="5A2DAD80" w14:textId="77777777" w:rsidR="00005CE4" w:rsidRDefault="00005CE4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Being a public website, the site must follow general usability guidelines for menus, navigation, colors, links and other actions provided on the screens.</w:t>
      </w:r>
    </w:p>
    <w:p w14:paraId="533FF8B9" w14:textId="3A599175" w:rsidR="00005CE4" w:rsidRPr="002132BE" w:rsidRDefault="00005CE4" w:rsidP="002132BE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The system should be designed in such a manner that user will be able to complete tasks in minimum number of steps.</w:t>
      </w:r>
    </w:p>
    <w:sectPr w:rsidR="00005CE4" w:rsidRPr="002132BE">
      <w:type w:val="continuous"/>
      <w:pgSz w:w="12240" w:h="15840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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047" w:hanging="18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 w16cid:durableId="954825376">
    <w:abstractNumId w:val="0"/>
  </w:num>
  <w:num w:numId="2" w16cid:durableId="1924953709">
    <w:abstractNumId w:val="1"/>
  </w:num>
  <w:num w:numId="3" w16cid:durableId="376315835">
    <w:abstractNumId w:val="2"/>
  </w:num>
  <w:num w:numId="4" w16cid:durableId="841046086">
    <w:abstractNumId w:val="3"/>
  </w:num>
  <w:num w:numId="5" w16cid:durableId="1816335732">
    <w:abstractNumId w:val="4"/>
  </w:num>
  <w:num w:numId="6" w16cid:durableId="1430152140">
    <w:abstractNumId w:val="5"/>
  </w:num>
  <w:num w:numId="7" w16cid:durableId="2020885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B0"/>
    <w:rsid w:val="000033A7"/>
    <w:rsid w:val="00005CE4"/>
    <w:rsid w:val="0002219F"/>
    <w:rsid w:val="00057A13"/>
    <w:rsid w:val="000766B0"/>
    <w:rsid w:val="000C2E2C"/>
    <w:rsid w:val="000E6E7C"/>
    <w:rsid w:val="00103EBD"/>
    <w:rsid w:val="00115636"/>
    <w:rsid w:val="0012503B"/>
    <w:rsid w:val="00131E32"/>
    <w:rsid w:val="00136904"/>
    <w:rsid w:val="00144020"/>
    <w:rsid w:val="0017522E"/>
    <w:rsid w:val="001904ED"/>
    <w:rsid w:val="001951F3"/>
    <w:rsid w:val="001B7DCE"/>
    <w:rsid w:val="001C1678"/>
    <w:rsid w:val="001D3716"/>
    <w:rsid w:val="002132BE"/>
    <w:rsid w:val="00257A5C"/>
    <w:rsid w:val="00263DFE"/>
    <w:rsid w:val="00270F02"/>
    <w:rsid w:val="00294385"/>
    <w:rsid w:val="002A3B7A"/>
    <w:rsid w:val="002A54D8"/>
    <w:rsid w:val="002A654C"/>
    <w:rsid w:val="002A6CEA"/>
    <w:rsid w:val="002C2BCF"/>
    <w:rsid w:val="003166DF"/>
    <w:rsid w:val="00332F87"/>
    <w:rsid w:val="0035754F"/>
    <w:rsid w:val="00384308"/>
    <w:rsid w:val="003B3338"/>
    <w:rsid w:val="003D1ED1"/>
    <w:rsid w:val="00414AB3"/>
    <w:rsid w:val="00416DB4"/>
    <w:rsid w:val="00422894"/>
    <w:rsid w:val="00442039"/>
    <w:rsid w:val="00473DFE"/>
    <w:rsid w:val="004A0671"/>
    <w:rsid w:val="004B75D4"/>
    <w:rsid w:val="004C6469"/>
    <w:rsid w:val="005650DB"/>
    <w:rsid w:val="00586055"/>
    <w:rsid w:val="005A34D0"/>
    <w:rsid w:val="005A51A3"/>
    <w:rsid w:val="005D7B6B"/>
    <w:rsid w:val="005E4112"/>
    <w:rsid w:val="0061592B"/>
    <w:rsid w:val="00650FC3"/>
    <w:rsid w:val="00656BBB"/>
    <w:rsid w:val="006A37C1"/>
    <w:rsid w:val="006C6F39"/>
    <w:rsid w:val="006F7583"/>
    <w:rsid w:val="0070111E"/>
    <w:rsid w:val="00710FE0"/>
    <w:rsid w:val="00767AA3"/>
    <w:rsid w:val="00772652"/>
    <w:rsid w:val="00777E8F"/>
    <w:rsid w:val="00783CE5"/>
    <w:rsid w:val="007C7391"/>
    <w:rsid w:val="007E3C95"/>
    <w:rsid w:val="00841E1B"/>
    <w:rsid w:val="00844676"/>
    <w:rsid w:val="0085179F"/>
    <w:rsid w:val="008A1A60"/>
    <w:rsid w:val="008A4A2F"/>
    <w:rsid w:val="008A5C51"/>
    <w:rsid w:val="008C438A"/>
    <w:rsid w:val="008C6A0A"/>
    <w:rsid w:val="008C7D13"/>
    <w:rsid w:val="0092281E"/>
    <w:rsid w:val="00950F7C"/>
    <w:rsid w:val="009630A0"/>
    <w:rsid w:val="00965A0B"/>
    <w:rsid w:val="009726D5"/>
    <w:rsid w:val="00995BDF"/>
    <w:rsid w:val="009A3DC8"/>
    <w:rsid w:val="009B3AB3"/>
    <w:rsid w:val="009E7D83"/>
    <w:rsid w:val="00A052B6"/>
    <w:rsid w:val="00A12721"/>
    <w:rsid w:val="00A21A51"/>
    <w:rsid w:val="00A220BC"/>
    <w:rsid w:val="00A55303"/>
    <w:rsid w:val="00A76AE9"/>
    <w:rsid w:val="00AA41E5"/>
    <w:rsid w:val="00AD18DC"/>
    <w:rsid w:val="00AD3DB7"/>
    <w:rsid w:val="00AF20C1"/>
    <w:rsid w:val="00B3475A"/>
    <w:rsid w:val="00B34969"/>
    <w:rsid w:val="00B52584"/>
    <w:rsid w:val="00B83D3F"/>
    <w:rsid w:val="00B86C6E"/>
    <w:rsid w:val="00B90798"/>
    <w:rsid w:val="00BD7084"/>
    <w:rsid w:val="00C22091"/>
    <w:rsid w:val="00CD1F13"/>
    <w:rsid w:val="00CD235D"/>
    <w:rsid w:val="00D00D62"/>
    <w:rsid w:val="00D13CE5"/>
    <w:rsid w:val="00D5469B"/>
    <w:rsid w:val="00D67865"/>
    <w:rsid w:val="00DE3688"/>
    <w:rsid w:val="00E179D2"/>
    <w:rsid w:val="00E94B9D"/>
    <w:rsid w:val="00EA4ED4"/>
    <w:rsid w:val="00EB73E6"/>
    <w:rsid w:val="00ED0761"/>
    <w:rsid w:val="00ED4642"/>
    <w:rsid w:val="00EF2176"/>
    <w:rsid w:val="00F0757A"/>
    <w:rsid w:val="00F313A7"/>
    <w:rsid w:val="00F41480"/>
    <w:rsid w:val="00F43081"/>
    <w:rsid w:val="00F53C5F"/>
    <w:rsid w:val="00FB6917"/>
    <w:rsid w:val="00FD3942"/>
    <w:rsid w:val="00FE1A78"/>
    <w:rsid w:val="00FE464D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5D88DC2"/>
  <w15:docId w15:val="{5F5A8542-5253-4204-8BD5-1AD8F8B2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8Num2z0">
    <w:name w:val="WW8Num2z0"/>
    <w:rPr>
      <w:sz w:val="24"/>
    </w:rPr>
  </w:style>
  <w:style w:type="character" w:customStyle="1" w:styleId="WW8Num2z1">
    <w:name w:val="WW8Num2z1"/>
    <w:rPr>
      <w:sz w:val="22"/>
    </w:rPr>
  </w:style>
  <w:style w:type="character" w:customStyle="1" w:styleId="WW8Num2z8">
    <w:name w:val="WW8Num2z8"/>
    <w:rPr>
      <w:b/>
      <w:sz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right" w:leader="dot" w:pos="9972"/>
      </w:tabs>
    </w:pPr>
  </w:style>
  <w:style w:type="character" w:customStyle="1" w:styleId="RTFNum26">
    <w:name w:val="RTF_Num 2 6"/>
    <w:rsid w:val="006A37C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Deep Khadke</cp:lastModifiedBy>
  <cp:revision>12</cp:revision>
  <cp:lastPrinted>1899-12-31T18:30:00Z</cp:lastPrinted>
  <dcterms:created xsi:type="dcterms:W3CDTF">2024-06-10T11:46:00Z</dcterms:created>
  <dcterms:modified xsi:type="dcterms:W3CDTF">2024-06-15T12:06:00Z</dcterms:modified>
</cp:coreProperties>
</file>